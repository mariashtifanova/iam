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25005" w:rsidRPr="008157EB" w:rsidRDefault="00A25005" w:rsidP="00A25005">
      <w:pPr>
        <w:spacing w:line="360" w:lineRule="auto"/>
        <w:jc w:val="center"/>
        <w:rPr>
          <w:b/>
          <w:caps/>
          <w:sz w:val="28"/>
          <w:szCs w:val="28"/>
        </w:rPr>
      </w:pPr>
      <w:bookmarkStart w:id="0" w:name="_GoBack"/>
      <w:bookmarkEnd w:id="0"/>
      <w:r w:rsidRPr="008157EB">
        <w:rPr>
          <w:b/>
          <w:caps/>
          <w:sz w:val="28"/>
          <w:szCs w:val="28"/>
        </w:rPr>
        <w:t>МИНОБРНАУКИ РОССИИ</w:t>
      </w:r>
    </w:p>
    <w:p w:rsidR="00A25005" w:rsidRPr="008157EB" w:rsidRDefault="00A25005" w:rsidP="00A25005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A25005" w:rsidRPr="008157EB" w:rsidRDefault="00A25005" w:rsidP="00A25005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A25005" w:rsidRPr="008157EB" w:rsidRDefault="00A25005" w:rsidP="00A25005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A25005" w:rsidRPr="00594AD8" w:rsidRDefault="00A25005" w:rsidP="00A25005">
      <w:pPr>
        <w:spacing w:line="360" w:lineRule="auto"/>
        <w:jc w:val="center"/>
        <w:rPr>
          <w:b/>
          <w:sz w:val="28"/>
          <w:szCs w:val="28"/>
        </w:rPr>
      </w:pPr>
      <w:r w:rsidRPr="0074470F">
        <w:rPr>
          <w:b/>
          <w:sz w:val="28"/>
          <w:szCs w:val="28"/>
        </w:rPr>
        <w:t xml:space="preserve">Кафедра </w:t>
      </w:r>
      <w:r w:rsidR="00585906">
        <w:rPr>
          <w:b/>
          <w:sz w:val="28"/>
          <w:szCs w:val="28"/>
        </w:rPr>
        <w:t>информационных систем</w:t>
      </w:r>
    </w:p>
    <w:p w:rsidR="004450F1" w:rsidRDefault="004450F1">
      <w:pPr>
        <w:spacing w:line="360" w:lineRule="auto"/>
        <w:jc w:val="center"/>
        <w:rPr>
          <w:b/>
          <w:caps/>
          <w:sz w:val="28"/>
          <w:szCs w:val="28"/>
        </w:rPr>
      </w:pPr>
    </w:p>
    <w:p w:rsidR="004450F1" w:rsidRDefault="004450F1">
      <w:pPr>
        <w:pStyle w:val="af1"/>
        <w:spacing w:line="360" w:lineRule="auto"/>
        <w:rPr>
          <w:color w:val="0D0D0D"/>
          <w:sz w:val="28"/>
          <w:szCs w:val="28"/>
        </w:rPr>
      </w:pPr>
    </w:p>
    <w:p w:rsidR="004450F1" w:rsidRDefault="004450F1">
      <w:pPr>
        <w:pStyle w:val="af1"/>
        <w:spacing w:line="360" w:lineRule="auto"/>
        <w:rPr>
          <w:color w:val="0D0D0D"/>
          <w:sz w:val="28"/>
          <w:szCs w:val="28"/>
        </w:rPr>
      </w:pPr>
    </w:p>
    <w:p w:rsidR="004450F1" w:rsidRDefault="004450F1">
      <w:pPr>
        <w:pStyle w:val="af1"/>
        <w:spacing w:line="360" w:lineRule="auto"/>
        <w:rPr>
          <w:color w:val="0D0D0D"/>
          <w:sz w:val="28"/>
          <w:szCs w:val="28"/>
        </w:rPr>
      </w:pPr>
    </w:p>
    <w:p w:rsidR="00A25005" w:rsidRDefault="00A25005" w:rsidP="00A25005">
      <w:pPr>
        <w:pStyle w:val="Times1420"/>
        <w:spacing w:line="360" w:lineRule="auto"/>
        <w:ind w:firstLine="0"/>
        <w:jc w:val="center"/>
        <w:rPr>
          <w:rStyle w:val="aff3"/>
          <w:caps/>
          <w:smallCaps w:val="0"/>
          <w:szCs w:val="28"/>
        </w:rPr>
      </w:pPr>
    </w:p>
    <w:p w:rsidR="00A25005" w:rsidRPr="00A25005" w:rsidRDefault="0036131A" w:rsidP="00A25005">
      <w:pPr>
        <w:pStyle w:val="Times1420"/>
        <w:spacing w:line="360" w:lineRule="auto"/>
        <w:ind w:firstLine="0"/>
        <w:jc w:val="center"/>
        <w:rPr>
          <w:rStyle w:val="aff3"/>
          <w:caps/>
          <w:smallCaps w:val="0"/>
          <w:szCs w:val="28"/>
          <w:lang w:val="ru-RU"/>
        </w:rPr>
      </w:pPr>
      <w:r>
        <w:rPr>
          <w:rStyle w:val="aff3"/>
          <w:caps/>
          <w:smallCaps w:val="0"/>
          <w:szCs w:val="28"/>
          <w:lang w:val="ru-RU"/>
        </w:rPr>
        <w:t>ОТЧЕТ</w:t>
      </w:r>
    </w:p>
    <w:p w:rsidR="00A25005" w:rsidRDefault="00A25005" w:rsidP="00A25005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1455CF">
        <w:rPr>
          <w:b/>
          <w:sz w:val="28"/>
          <w:szCs w:val="28"/>
        </w:rPr>
        <w:t xml:space="preserve">лабораторной </w:t>
      </w:r>
      <w:r w:rsidRPr="00327488">
        <w:rPr>
          <w:b/>
          <w:sz w:val="28"/>
          <w:szCs w:val="28"/>
        </w:rPr>
        <w:t>работе</w:t>
      </w:r>
      <w:r>
        <w:rPr>
          <w:b/>
          <w:color w:val="FF0000"/>
          <w:sz w:val="28"/>
          <w:szCs w:val="28"/>
        </w:rPr>
        <w:t xml:space="preserve"> </w:t>
      </w:r>
      <w:r w:rsidRPr="007628A2">
        <w:rPr>
          <w:b/>
          <w:sz w:val="28"/>
          <w:szCs w:val="28"/>
        </w:rPr>
        <w:t>№</w:t>
      </w:r>
      <w:r>
        <w:rPr>
          <w:b/>
          <w:sz w:val="28"/>
          <w:szCs w:val="28"/>
        </w:rPr>
        <w:t>1</w:t>
      </w:r>
    </w:p>
    <w:p w:rsidR="00585906" w:rsidRDefault="00A25005" w:rsidP="00A25005">
      <w:pPr>
        <w:spacing w:line="360" w:lineRule="auto"/>
        <w:jc w:val="center"/>
      </w:pPr>
      <w:r w:rsidRPr="00B27337">
        <w:rPr>
          <w:b/>
          <w:sz w:val="28"/>
          <w:szCs w:val="28"/>
        </w:rPr>
        <w:t xml:space="preserve">по дисциплине </w:t>
      </w:r>
      <w:r w:rsidRPr="0021626C">
        <w:rPr>
          <w:b/>
          <w:color w:val="000000"/>
          <w:sz w:val="28"/>
          <w:szCs w:val="28"/>
        </w:rPr>
        <w:t>«</w:t>
      </w:r>
      <w:r w:rsidR="001455CF">
        <w:rPr>
          <w:rStyle w:val="fontstyle01"/>
        </w:rPr>
        <w:t>Технология программирования</w:t>
      </w:r>
      <w:r w:rsidR="00090E1B">
        <w:rPr>
          <w:rStyle w:val="fontstyle01"/>
        </w:rPr>
        <w:t>»</w:t>
      </w:r>
      <w:r w:rsidR="00585906">
        <w:t xml:space="preserve"> </w:t>
      </w:r>
    </w:p>
    <w:p w:rsidR="001455CF" w:rsidRPr="00B44E62" w:rsidRDefault="001455CF" w:rsidP="00B44E62">
      <w:pPr>
        <w:pStyle w:val="afb"/>
        <w:spacing w:line="360" w:lineRule="auto"/>
        <w:ind w:left="0"/>
        <w:jc w:val="center"/>
        <w:rPr>
          <w:sz w:val="28"/>
          <w:szCs w:val="28"/>
        </w:rPr>
      </w:pPr>
      <w:r w:rsidRPr="00B44E62">
        <w:rPr>
          <w:sz w:val="28"/>
          <w:szCs w:val="28"/>
        </w:rPr>
        <w:t>по теме «Информационная система «Расчет квартплаты»</w:t>
      </w:r>
    </w:p>
    <w:p w:rsidR="00A25005" w:rsidRPr="0021626C" w:rsidRDefault="00A25005" w:rsidP="00A25005">
      <w:pPr>
        <w:spacing w:line="360" w:lineRule="auto"/>
        <w:jc w:val="center"/>
        <w:rPr>
          <w:b/>
          <w:sz w:val="28"/>
          <w:szCs w:val="28"/>
        </w:rPr>
      </w:pPr>
    </w:p>
    <w:p w:rsidR="004450F1" w:rsidRDefault="004450F1">
      <w:pPr>
        <w:pStyle w:val="af1"/>
        <w:spacing w:line="360" w:lineRule="auto"/>
        <w:rPr>
          <w:szCs w:val="28"/>
        </w:rPr>
      </w:pPr>
    </w:p>
    <w:p w:rsidR="00A25005" w:rsidRDefault="00A25005" w:rsidP="00A25005">
      <w:pPr>
        <w:spacing w:line="360" w:lineRule="auto"/>
        <w:jc w:val="center"/>
        <w:rPr>
          <w:sz w:val="28"/>
          <w:szCs w:val="28"/>
        </w:rPr>
      </w:pPr>
    </w:p>
    <w:p w:rsidR="00A25005" w:rsidRDefault="00A25005" w:rsidP="00A25005">
      <w:pPr>
        <w:spacing w:line="360" w:lineRule="auto"/>
        <w:jc w:val="center"/>
        <w:rPr>
          <w:sz w:val="28"/>
          <w:szCs w:val="28"/>
        </w:rPr>
      </w:pPr>
    </w:p>
    <w:p w:rsidR="00A25005" w:rsidRPr="00BE4534" w:rsidRDefault="00A25005" w:rsidP="00A25005">
      <w:pPr>
        <w:spacing w:line="360" w:lineRule="auto"/>
        <w:jc w:val="center"/>
        <w:rPr>
          <w:sz w:val="28"/>
          <w:szCs w:val="28"/>
        </w:rPr>
      </w:pPr>
    </w:p>
    <w:p w:rsidR="00A25005" w:rsidRPr="00BE4534" w:rsidRDefault="00A25005" w:rsidP="00A25005">
      <w:pPr>
        <w:spacing w:line="360" w:lineRule="auto"/>
        <w:jc w:val="center"/>
        <w:rPr>
          <w:sz w:val="28"/>
          <w:szCs w:val="28"/>
        </w:rPr>
      </w:pPr>
    </w:p>
    <w:p w:rsidR="00A25005" w:rsidRPr="00BE4534" w:rsidRDefault="00A25005" w:rsidP="00A25005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3"/>
        <w:gridCol w:w="2552"/>
        <w:gridCol w:w="2834"/>
      </w:tblGrid>
      <w:tr w:rsidR="00A25005" w:rsidRPr="00BE4534" w:rsidTr="00F13A71">
        <w:trPr>
          <w:trHeight w:val="614"/>
        </w:trPr>
        <w:tc>
          <w:tcPr>
            <w:tcW w:w="2206" w:type="pct"/>
            <w:vAlign w:val="bottom"/>
          </w:tcPr>
          <w:p w:rsidR="00A25005" w:rsidRPr="006A4BCC" w:rsidRDefault="00A25005" w:rsidP="005500CD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 гр.</w:t>
            </w:r>
            <w:r>
              <w:rPr>
                <w:sz w:val="28"/>
                <w:szCs w:val="28"/>
              </w:rPr>
              <w:t xml:space="preserve"> 9363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A25005" w:rsidRPr="006A4BCC" w:rsidRDefault="00A25005" w:rsidP="00F13A71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A25005" w:rsidRPr="007628A2" w:rsidRDefault="00A25005" w:rsidP="00F13A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Штифанова М.А</w:t>
            </w:r>
          </w:p>
        </w:tc>
      </w:tr>
      <w:tr w:rsidR="00585906" w:rsidRPr="00BE4534" w:rsidTr="00F13A71">
        <w:trPr>
          <w:trHeight w:val="614"/>
        </w:trPr>
        <w:tc>
          <w:tcPr>
            <w:tcW w:w="2206" w:type="pct"/>
            <w:vAlign w:val="bottom"/>
          </w:tcPr>
          <w:p w:rsidR="00585906" w:rsidRPr="006A4BCC" w:rsidRDefault="00585906" w:rsidP="00F13A71">
            <w:pPr>
              <w:rPr>
                <w:sz w:val="28"/>
                <w:szCs w:val="28"/>
              </w:rPr>
            </w:pP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85906" w:rsidRPr="006A4BCC" w:rsidRDefault="00585906" w:rsidP="00F13A71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585906" w:rsidRPr="007628A2" w:rsidRDefault="00585906" w:rsidP="001455CF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 </w:t>
            </w:r>
          </w:p>
        </w:tc>
      </w:tr>
      <w:tr w:rsidR="00A25005" w:rsidRPr="00BE4534" w:rsidTr="00F13A71">
        <w:trPr>
          <w:trHeight w:val="614"/>
        </w:trPr>
        <w:tc>
          <w:tcPr>
            <w:tcW w:w="2206" w:type="pct"/>
            <w:vAlign w:val="bottom"/>
          </w:tcPr>
          <w:p w:rsidR="00A25005" w:rsidRPr="006A4BCC" w:rsidRDefault="00A25005" w:rsidP="00F13A71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25005" w:rsidRPr="006A4BCC" w:rsidRDefault="00A25005" w:rsidP="00F13A71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A25005" w:rsidRPr="007628A2" w:rsidRDefault="00585906" w:rsidP="001455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</w:p>
        </w:tc>
      </w:tr>
    </w:tbl>
    <w:p w:rsidR="00A25005" w:rsidRDefault="00A25005" w:rsidP="00A25005">
      <w:pPr>
        <w:spacing w:line="360" w:lineRule="auto"/>
        <w:jc w:val="center"/>
        <w:rPr>
          <w:bCs/>
          <w:sz w:val="28"/>
          <w:szCs w:val="28"/>
        </w:rPr>
      </w:pPr>
    </w:p>
    <w:p w:rsidR="00A25005" w:rsidRPr="00BE4534" w:rsidRDefault="00A25005" w:rsidP="00A25005">
      <w:pPr>
        <w:spacing w:line="360" w:lineRule="auto"/>
        <w:jc w:val="center"/>
        <w:rPr>
          <w:bCs/>
          <w:sz w:val="28"/>
          <w:szCs w:val="28"/>
        </w:rPr>
      </w:pPr>
    </w:p>
    <w:p w:rsidR="00A25005" w:rsidRPr="00BE4534" w:rsidRDefault="00A25005" w:rsidP="00A25005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4450F1" w:rsidRDefault="00A25005" w:rsidP="00A25005">
      <w:pPr>
        <w:spacing w:line="360" w:lineRule="auto"/>
        <w:jc w:val="center"/>
      </w:pPr>
      <w:r>
        <w:rPr>
          <w:bCs/>
          <w:sz w:val="28"/>
          <w:szCs w:val="28"/>
        </w:rPr>
        <w:t>202</w:t>
      </w:r>
      <w:r w:rsidR="001455CF">
        <w:rPr>
          <w:bCs/>
          <w:sz w:val="28"/>
          <w:szCs w:val="28"/>
        </w:rPr>
        <w:t>3</w:t>
      </w:r>
      <w:r>
        <w:rPr>
          <w:b/>
          <w:sz w:val="28"/>
          <w:szCs w:val="28"/>
        </w:rPr>
        <w:br w:type="page"/>
      </w:r>
    </w:p>
    <w:p w:rsidR="00D973E8" w:rsidRDefault="00585906" w:rsidP="001455CF">
      <w:pPr>
        <w:widowControl w:val="0"/>
        <w:spacing w:line="360" w:lineRule="auto"/>
        <w:jc w:val="center"/>
        <w:rPr>
          <w:b/>
          <w:caps/>
          <w:sz w:val="28"/>
          <w:szCs w:val="28"/>
        </w:rPr>
      </w:pPr>
      <w:r w:rsidRPr="00585906">
        <w:rPr>
          <w:b/>
          <w:caps/>
          <w:sz w:val="28"/>
          <w:szCs w:val="28"/>
        </w:rPr>
        <w:lastRenderedPageBreak/>
        <w:t xml:space="preserve">Задание </w:t>
      </w:r>
    </w:p>
    <w:p w:rsidR="00585906" w:rsidRPr="00B44E62" w:rsidRDefault="001455CF" w:rsidP="00B44E62">
      <w:pPr>
        <w:pStyle w:val="afb"/>
        <w:spacing w:line="360" w:lineRule="auto"/>
        <w:ind w:left="0" w:firstLine="709"/>
        <w:jc w:val="both"/>
        <w:rPr>
          <w:sz w:val="28"/>
          <w:szCs w:val="28"/>
        </w:rPr>
      </w:pPr>
      <w:r w:rsidRPr="00B44E62">
        <w:rPr>
          <w:sz w:val="28"/>
          <w:szCs w:val="28"/>
        </w:rPr>
        <w:t>Разработать диаграмму вариантов использования.</w:t>
      </w:r>
    </w:p>
    <w:p w:rsidR="001455CF" w:rsidRDefault="001455CF" w:rsidP="001455CF">
      <w:pPr>
        <w:spacing w:line="360" w:lineRule="auto"/>
        <w:jc w:val="center"/>
        <w:rPr>
          <w:b/>
          <w:caps/>
          <w:sz w:val="28"/>
          <w:szCs w:val="28"/>
        </w:rPr>
      </w:pPr>
    </w:p>
    <w:p w:rsidR="00440025" w:rsidRDefault="00585906" w:rsidP="001455CF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ПРоектирование диаграммы </w:t>
      </w:r>
      <w:r w:rsidR="001455CF">
        <w:rPr>
          <w:b/>
          <w:caps/>
          <w:sz w:val="28"/>
          <w:szCs w:val="28"/>
        </w:rPr>
        <w:t>ВАРИАНТОВ ИСПОЛЬЗОВАНИЯ</w:t>
      </w:r>
    </w:p>
    <w:p w:rsidR="00C874C2" w:rsidRPr="008B718F" w:rsidRDefault="00522E65" w:rsidP="00B44E62">
      <w:pPr>
        <w:pStyle w:val="afb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Информационная система «Расчет квартплаты» предназначена для жильцов многоквартирных и частных домовладений. </w:t>
      </w:r>
      <w:r w:rsidR="008B2BF7">
        <w:rPr>
          <w:sz w:val="28"/>
          <w:szCs w:val="28"/>
        </w:rPr>
        <w:t>С помощью данной системы пользователи смогут сформировать квитанции, ввести показания приборов учета электроэнергии, газа, воды и т.п.</w:t>
      </w:r>
      <w:r w:rsidR="00C874C2" w:rsidRPr="008B718F">
        <w:rPr>
          <w:sz w:val="28"/>
          <w:szCs w:val="28"/>
        </w:rPr>
        <w:t xml:space="preserve">, </w:t>
      </w:r>
      <w:r w:rsidR="008B2BF7">
        <w:rPr>
          <w:sz w:val="28"/>
          <w:szCs w:val="28"/>
        </w:rPr>
        <w:t>получить расчет коммунальных услуг и произвести их оплату.</w:t>
      </w:r>
      <w:r w:rsidR="00C874C2" w:rsidRPr="008B718F">
        <w:rPr>
          <w:sz w:val="28"/>
          <w:szCs w:val="28"/>
        </w:rPr>
        <w:t xml:space="preserve"> </w:t>
      </w:r>
      <w:r w:rsidR="008B2BF7">
        <w:rPr>
          <w:sz w:val="28"/>
          <w:szCs w:val="28"/>
        </w:rPr>
        <w:t>Этапу разработки информационной системы всегда предшествует этап её моделирования. Поэтому необходимо п</w:t>
      </w:r>
      <w:r w:rsidR="00C874C2" w:rsidRPr="008B718F">
        <w:rPr>
          <w:sz w:val="28"/>
          <w:szCs w:val="28"/>
        </w:rPr>
        <w:t>острои</w:t>
      </w:r>
      <w:r w:rsidR="008B2BF7">
        <w:rPr>
          <w:sz w:val="28"/>
          <w:szCs w:val="28"/>
        </w:rPr>
        <w:t>ть</w:t>
      </w:r>
      <w:r w:rsidR="00C874C2" w:rsidRPr="008B718F">
        <w:rPr>
          <w:sz w:val="28"/>
          <w:szCs w:val="28"/>
        </w:rPr>
        <w:t xml:space="preserve"> модель </w:t>
      </w:r>
      <w:r>
        <w:rPr>
          <w:sz w:val="28"/>
          <w:szCs w:val="28"/>
        </w:rPr>
        <w:t>информационной системы</w:t>
      </w:r>
      <w:r w:rsidR="00C874C2" w:rsidRPr="008B718F">
        <w:rPr>
          <w:sz w:val="28"/>
          <w:szCs w:val="28"/>
        </w:rPr>
        <w:t xml:space="preserve">. </w:t>
      </w:r>
    </w:p>
    <w:p w:rsidR="00C874C2" w:rsidRPr="00B44E62" w:rsidRDefault="00C874C2" w:rsidP="00B44E62">
      <w:pPr>
        <w:pStyle w:val="afb"/>
        <w:spacing w:line="360" w:lineRule="auto"/>
        <w:ind w:left="0" w:firstLine="709"/>
        <w:jc w:val="both"/>
        <w:rPr>
          <w:sz w:val="28"/>
          <w:szCs w:val="28"/>
        </w:rPr>
      </w:pPr>
      <w:r w:rsidRPr="008B718F">
        <w:rPr>
          <w:sz w:val="28"/>
          <w:szCs w:val="28"/>
        </w:rPr>
        <w:t xml:space="preserve">Моделью называется семантически замкнутая абстракция системы. Модель строится для того, чтобы лучше понимать разрабатываемую систему. </w:t>
      </w:r>
      <w:r w:rsidR="008B2BF7">
        <w:rPr>
          <w:sz w:val="28"/>
          <w:szCs w:val="28"/>
        </w:rPr>
        <w:br/>
      </w:r>
      <w:r w:rsidRPr="008B718F">
        <w:rPr>
          <w:sz w:val="28"/>
          <w:szCs w:val="28"/>
        </w:rPr>
        <w:t xml:space="preserve">Визуальное моделирование в UML можно представить, как некоторый процесс </w:t>
      </w:r>
      <w:proofErr w:type="spellStart"/>
      <w:r w:rsidRPr="008B718F">
        <w:rPr>
          <w:sz w:val="28"/>
          <w:szCs w:val="28"/>
        </w:rPr>
        <w:t>поуровневого</w:t>
      </w:r>
      <w:proofErr w:type="spellEnd"/>
      <w:r w:rsidRPr="008B718F">
        <w:rPr>
          <w:sz w:val="28"/>
          <w:szCs w:val="28"/>
        </w:rPr>
        <w:t xml:space="preserve"> спуска от наиболее общей и абстрактной концептуальной модели исходной системы к логической, а затем и к физической модели соответствующей программной системы. Для достижения этих целей вначале строится модель в форме, так называемой, диаграммы вариантов использования (</w:t>
      </w:r>
      <w:proofErr w:type="spellStart"/>
      <w:r w:rsidRPr="008B718F">
        <w:rPr>
          <w:sz w:val="28"/>
          <w:szCs w:val="28"/>
        </w:rPr>
        <w:t>use</w:t>
      </w:r>
      <w:proofErr w:type="spellEnd"/>
      <w:r w:rsidRPr="008B718F">
        <w:rPr>
          <w:sz w:val="28"/>
          <w:szCs w:val="28"/>
        </w:rPr>
        <w:t xml:space="preserve"> </w:t>
      </w:r>
      <w:proofErr w:type="spellStart"/>
      <w:r w:rsidRPr="008B718F">
        <w:rPr>
          <w:sz w:val="28"/>
          <w:szCs w:val="28"/>
        </w:rPr>
        <w:t>case</w:t>
      </w:r>
      <w:proofErr w:type="spellEnd"/>
      <w:r w:rsidRPr="008B718F">
        <w:rPr>
          <w:sz w:val="28"/>
          <w:szCs w:val="28"/>
        </w:rPr>
        <w:t xml:space="preserve"> </w:t>
      </w:r>
      <w:proofErr w:type="spellStart"/>
      <w:r w:rsidRPr="008B718F">
        <w:rPr>
          <w:sz w:val="28"/>
          <w:szCs w:val="28"/>
        </w:rPr>
        <w:t>diagram</w:t>
      </w:r>
      <w:proofErr w:type="spellEnd"/>
      <w:r w:rsidRPr="008B718F">
        <w:rPr>
          <w:sz w:val="28"/>
          <w:szCs w:val="28"/>
        </w:rPr>
        <w:t>), которая описывает функциональное назначение системы или, другими словами, то, что система будет делать в процессе своего функционирования. Диаграмма вариантов использования является исходным концептуальным представлением или концептуальной моделью системы в процессе ее проектирования и разработки.</w:t>
      </w:r>
      <w:r w:rsidRPr="002E36C7">
        <w:rPr>
          <w:sz w:val="28"/>
          <w:szCs w:val="28"/>
        </w:rPr>
        <w:t xml:space="preserve"> </w:t>
      </w:r>
    </w:p>
    <w:p w:rsidR="00C874C2" w:rsidRPr="008B718F" w:rsidRDefault="00C874C2" w:rsidP="00B44E62">
      <w:pPr>
        <w:pStyle w:val="afb"/>
        <w:spacing w:line="360" w:lineRule="auto"/>
        <w:ind w:left="0" w:firstLine="709"/>
        <w:jc w:val="both"/>
        <w:rPr>
          <w:sz w:val="28"/>
          <w:szCs w:val="28"/>
        </w:rPr>
      </w:pPr>
      <w:r w:rsidRPr="008B718F">
        <w:rPr>
          <w:sz w:val="28"/>
          <w:szCs w:val="28"/>
        </w:rPr>
        <w:t xml:space="preserve">Разработка диаграммы вариантов использования преследует цели: </w:t>
      </w:r>
    </w:p>
    <w:p w:rsidR="00C874C2" w:rsidRPr="008B718F" w:rsidRDefault="00C874C2" w:rsidP="006B65DA">
      <w:pPr>
        <w:pStyle w:val="afb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8B718F">
        <w:rPr>
          <w:sz w:val="28"/>
          <w:szCs w:val="28"/>
        </w:rPr>
        <w:t xml:space="preserve">Определить общие границы и контекст моделируемой предметной области на начальных этапах проектирования системы. </w:t>
      </w:r>
    </w:p>
    <w:p w:rsidR="00C874C2" w:rsidRPr="008B718F" w:rsidRDefault="00C874C2" w:rsidP="006B65DA">
      <w:pPr>
        <w:pStyle w:val="afb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8B718F">
        <w:rPr>
          <w:sz w:val="28"/>
          <w:szCs w:val="28"/>
        </w:rPr>
        <w:t xml:space="preserve">Сформулировать общие требования к функциональному поведению проектируемой системы. </w:t>
      </w:r>
    </w:p>
    <w:p w:rsidR="00C874C2" w:rsidRPr="008B718F" w:rsidRDefault="00C874C2" w:rsidP="006B65DA">
      <w:pPr>
        <w:pStyle w:val="afb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8B718F">
        <w:rPr>
          <w:sz w:val="28"/>
          <w:szCs w:val="28"/>
        </w:rPr>
        <w:t xml:space="preserve">Разработать исходную концептуальную модель системы для ее последующей детализации в форме логических и физических моделей. </w:t>
      </w:r>
    </w:p>
    <w:p w:rsidR="00C874C2" w:rsidRPr="008B718F" w:rsidRDefault="00C874C2" w:rsidP="006B65DA">
      <w:pPr>
        <w:pStyle w:val="afb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8B718F">
        <w:rPr>
          <w:sz w:val="28"/>
          <w:szCs w:val="28"/>
        </w:rPr>
        <w:lastRenderedPageBreak/>
        <w:t xml:space="preserve">Подготовить исходную документацию для взаимодействия разработчиков системы с ее заказчиками и пользователями. </w:t>
      </w:r>
    </w:p>
    <w:p w:rsidR="00C874C2" w:rsidRPr="008B718F" w:rsidRDefault="00C874C2" w:rsidP="00B44E62">
      <w:pPr>
        <w:pStyle w:val="afb"/>
        <w:spacing w:line="360" w:lineRule="auto"/>
        <w:ind w:left="0" w:firstLine="709"/>
        <w:jc w:val="both"/>
        <w:rPr>
          <w:sz w:val="28"/>
          <w:szCs w:val="28"/>
        </w:rPr>
      </w:pPr>
      <w:r w:rsidRPr="008B718F">
        <w:rPr>
          <w:sz w:val="28"/>
          <w:szCs w:val="28"/>
        </w:rPr>
        <w:t>Суть данной диаграммы состоит в следующем: проектируемая система представляется в виде множества сущностей или актеров, взаимодействующих с системой с помощью, так называемых, вариантов использования. При этом актером (</w:t>
      </w:r>
      <w:proofErr w:type="spellStart"/>
      <w:r w:rsidRPr="008B718F">
        <w:rPr>
          <w:sz w:val="28"/>
          <w:szCs w:val="28"/>
        </w:rPr>
        <w:t>actor</w:t>
      </w:r>
      <w:proofErr w:type="spellEnd"/>
      <w:r w:rsidRPr="008B718F">
        <w:rPr>
          <w:sz w:val="28"/>
          <w:szCs w:val="28"/>
        </w:rPr>
        <w:t>) или действующим лицом называется любая сущность, взаимодействующая с системой извне. В свою очередь, вариант использования (</w:t>
      </w:r>
      <w:proofErr w:type="spellStart"/>
      <w:r w:rsidRPr="008B718F">
        <w:rPr>
          <w:sz w:val="28"/>
          <w:szCs w:val="28"/>
        </w:rPr>
        <w:t>use</w:t>
      </w:r>
      <w:proofErr w:type="spellEnd"/>
      <w:r w:rsidRPr="008B718F">
        <w:rPr>
          <w:sz w:val="28"/>
          <w:szCs w:val="28"/>
        </w:rPr>
        <w:t xml:space="preserve"> </w:t>
      </w:r>
      <w:proofErr w:type="spellStart"/>
      <w:r w:rsidRPr="008B718F">
        <w:rPr>
          <w:sz w:val="28"/>
          <w:szCs w:val="28"/>
        </w:rPr>
        <w:t>case</w:t>
      </w:r>
      <w:proofErr w:type="spellEnd"/>
      <w:r w:rsidRPr="008B718F">
        <w:rPr>
          <w:sz w:val="28"/>
          <w:szCs w:val="28"/>
        </w:rPr>
        <w:t xml:space="preserve">) служит для описания сервисов, которые система предоставляет актеру. Другими словами, каждый вариант использования определяет некоторый набор действий, совершаемый системой при диалоге с актером. При этом ничего не говорится о том, каким образом будет реализовано взаимодействие актеров с системой. </w:t>
      </w:r>
    </w:p>
    <w:p w:rsidR="00C874C2" w:rsidRPr="008B2BF7" w:rsidRDefault="008B2BF7" w:rsidP="008B2BF7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886251" cy="54724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P_Lab1-Диаграмма вариантов 1.draw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946" cy="5486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4C2" w:rsidRPr="008B718F" w:rsidRDefault="00C874C2" w:rsidP="00B44E62">
      <w:pPr>
        <w:pStyle w:val="afb"/>
        <w:spacing w:line="360" w:lineRule="auto"/>
        <w:ind w:left="0" w:firstLine="709"/>
        <w:jc w:val="both"/>
        <w:rPr>
          <w:sz w:val="28"/>
          <w:szCs w:val="28"/>
        </w:rPr>
      </w:pPr>
      <w:r w:rsidRPr="008B718F">
        <w:rPr>
          <w:sz w:val="28"/>
          <w:szCs w:val="28"/>
        </w:rPr>
        <w:t>Рис</w:t>
      </w:r>
      <w:r w:rsidR="006B65DA">
        <w:rPr>
          <w:sz w:val="28"/>
          <w:szCs w:val="28"/>
        </w:rPr>
        <w:t xml:space="preserve">унок </w:t>
      </w:r>
      <w:r>
        <w:rPr>
          <w:sz w:val="28"/>
          <w:szCs w:val="28"/>
        </w:rPr>
        <w:t>1</w:t>
      </w:r>
      <w:r w:rsidRPr="008B718F">
        <w:rPr>
          <w:sz w:val="28"/>
          <w:szCs w:val="28"/>
        </w:rPr>
        <w:t>. Пользовательская диаграмма вариантов использования</w:t>
      </w:r>
    </w:p>
    <w:p w:rsidR="00C874C2" w:rsidRPr="008B718F" w:rsidRDefault="00C874C2" w:rsidP="00B44E62">
      <w:pPr>
        <w:pStyle w:val="afb"/>
        <w:spacing w:line="360" w:lineRule="auto"/>
        <w:ind w:left="0" w:firstLine="709"/>
        <w:jc w:val="both"/>
        <w:rPr>
          <w:sz w:val="28"/>
          <w:szCs w:val="28"/>
        </w:rPr>
      </w:pPr>
      <w:r w:rsidRPr="008B718F">
        <w:rPr>
          <w:sz w:val="28"/>
          <w:szCs w:val="28"/>
        </w:rPr>
        <w:lastRenderedPageBreak/>
        <w:t>На данной диаграмме отражены группы пользователей и их типы. Каждый тип пользователя обладает правами, в рамках которых он работает с системой и выполняет доступные ему действия.</w:t>
      </w:r>
    </w:p>
    <w:p w:rsidR="00C874C2" w:rsidRPr="008B718F" w:rsidRDefault="00C874C2" w:rsidP="00B44E62">
      <w:pPr>
        <w:pStyle w:val="afb"/>
        <w:spacing w:line="360" w:lineRule="auto"/>
        <w:ind w:left="0" w:firstLine="709"/>
        <w:jc w:val="both"/>
        <w:rPr>
          <w:sz w:val="28"/>
          <w:szCs w:val="28"/>
        </w:rPr>
      </w:pPr>
      <w:r w:rsidRPr="008B718F">
        <w:rPr>
          <w:sz w:val="28"/>
          <w:szCs w:val="28"/>
        </w:rPr>
        <w:t>В системе определены следующие типы пользователей:</w:t>
      </w:r>
    </w:p>
    <w:p w:rsidR="00C874C2" w:rsidRPr="008B718F" w:rsidRDefault="00C874C2" w:rsidP="00B44E62">
      <w:pPr>
        <w:pStyle w:val="afb"/>
        <w:spacing w:line="360" w:lineRule="auto"/>
        <w:ind w:left="0" w:firstLine="709"/>
        <w:jc w:val="both"/>
        <w:rPr>
          <w:sz w:val="28"/>
          <w:szCs w:val="28"/>
        </w:rPr>
      </w:pPr>
      <w:r w:rsidRPr="008B718F">
        <w:rPr>
          <w:sz w:val="28"/>
          <w:szCs w:val="28"/>
        </w:rPr>
        <w:t>- незарегистрированный пользователь;</w:t>
      </w:r>
    </w:p>
    <w:p w:rsidR="00C874C2" w:rsidRPr="008B718F" w:rsidRDefault="00C874C2" w:rsidP="00B44E62">
      <w:pPr>
        <w:pStyle w:val="afb"/>
        <w:spacing w:line="360" w:lineRule="auto"/>
        <w:ind w:left="0" w:firstLine="709"/>
        <w:jc w:val="both"/>
        <w:rPr>
          <w:sz w:val="28"/>
          <w:szCs w:val="28"/>
        </w:rPr>
      </w:pPr>
      <w:r w:rsidRPr="008B718F">
        <w:rPr>
          <w:sz w:val="28"/>
          <w:szCs w:val="28"/>
        </w:rPr>
        <w:t>- зарегистрированный пользователь;</w:t>
      </w:r>
    </w:p>
    <w:p w:rsidR="00C874C2" w:rsidRPr="008B718F" w:rsidRDefault="00C874C2" w:rsidP="00B44E62">
      <w:pPr>
        <w:pStyle w:val="afb"/>
        <w:spacing w:line="360" w:lineRule="auto"/>
        <w:ind w:left="0" w:firstLine="709"/>
        <w:jc w:val="both"/>
        <w:rPr>
          <w:sz w:val="28"/>
          <w:szCs w:val="28"/>
        </w:rPr>
      </w:pPr>
      <w:r w:rsidRPr="008B718F">
        <w:rPr>
          <w:sz w:val="28"/>
          <w:szCs w:val="28"/>
        </w:rPr>
        <w:t>- абонент;</w:t>
      </w:r>
    </w:p>
    <w:p w:rsidR="00C874C2" w:rsidRPr="008B718F" w:rsidRDefault="00C874C2" w:rsidP="00B44E62">
      <w:pPr>
        <w:pStyle w:val="afb"/>
        <w:spacing w:line="360" w:lineRule="auto"/>
        <w:ind w:left="0" w:firstLine="709"/>
        <w:jc w:val="both"/>
        <w:rPr>
          <w:sz w:val="28"/>
          <w:szCs w:val="28"/>
        </w:rPr>
      </w:pPr>
      <w:r w:rsidRPr="008B718F">
        <w:rPr>
          <w:sz w:val="28"/>
          <w:szCs w:val="28"/>
        </w:rPr>
        <w:t>- администратор.</w:t>
      </w:r>
    </w:p>
    <w:p w:rsidR="00C874C2" w:rsidRPr="008B718F" w:rsidRDefault="00C874C2" w:rsidP="00B44E62">
      <w:pPr>
        <w:pStyle w:val="afb"/>
        <w:spacing w:line="360" w:lineRule="auto"/>
        <w:ind w:left="0" w:firstLine="709"/>
        <w:jc w:val="both"/>
        <w:rPr>
          <w:sz w:val="28"/>
          <w:szCs w:val="28"/>
        </w:rPr>
      </w:pPr>
      <w:r w:rsidRPr="00B44E62">
        <w:rPr>
          <w:sz w:val="28"/>
          <w:szCs w:val="28"/>
        </w:rPr>
        <w:t>Незарегистрированный пользователь</w:t>
      </w:r>
      <w:r w:rsidRPr="008B718F">
        <w:rPr>
          <w:sz w:val="28"/>
          <w:szCs w:val="28"/>
        </w:rPr>
        <w:t xml:space="preserve"> – это пользователь, не имеющий своей учетной записи, не авторизованный, либо впервые вошедший в систему. Он может просматривать информацию о возможности и условиях оплаты</w:t>
      </w:r>
      <w:r>
        <w:rPr>
          <w:sz w:val="28"/>
          <w:szCs w:val="28"/>
        </w:rPr>
        <w:t>, а также рассчитать сумму, подлежащую оплате на одном из двух калькуляторов (для пользователей, не имеющих приборов учета; для пользователей со счетчиками).</w:t>
      </w:r>
    </w:p>
    <w:p w:rsidR="00C874C2" w:rsidRPr="008B718F" w:rsidRDefault="00C874C2" w:rsidP="00B44E62">
      <w:pPr>
        <w:pStyle w:val="afb"/>
        <w:spacing w:line="360" w:lineRule="auto"/>
        <w:ind w:left="0" w:firstLine="709"/>
        <w:jc w:val="both"/>
        <w:rPr>
          <w:sz w:val="28"/>
          <w:szCs w:val="28"/>
        </w:rPr>
      </w:pPr>
      <w:r w:rsidRPr="008B718F">
        <w:rPr>
          <w:sz w:val="28"/>
          <w:szCs w:val="28"/>
        </w:rPr>
        <w:t>Регистрация предполагает проверку наличия в системе данного лицевого счета. При положительной регистрации пользователь получает логин, пароль и статус «</w:t>
      </w:r>
      <w:r w:rsidRPr="00B44E62">
        <w:rPr>
          <w:sz w:val="28"/>
          <w:szCs w:val="28"/>
        </w:rPr>
        <w:t>зарегистрированный пользователь</w:t>
      </w:r>
      <w:r w:rsidRPr="008B718F">
        <w:rPr>
          <w:sz w:val="28"/>
          <w:szCs w:val="28"/>
        </w:rPr>
        <w:t>». Зарегистрированный пользователь имеет функции незарегистрированного пользователя, дополненные возможностью совершения оплаты.</w:t>
      </w:r>
    </w:p>
    <w:p w:rsidR="00C874C2" w:rsidRPr="00B44E62" w:rsidRDefault="00C874C2" w:rsidP="00B44E62">
      <w:pPr>
        <w:pStyle w:val="afb"/>
        <w:spacing w:line="360" w:lineRule="auto"/>
        <w:ind w:left="0" w:firstLine="709"/>
        <w:jc w:val="both"/>
        <w:rPr>
          <w:sz w:val="28"/>
          <w:szCs w:val="28"/>
        </w:rPr>
      </w:pPr>
      <w:r w:rsidRPr="00B44E62">
        <w:rPr>
          <w:sz w:val="28"/>
          <w:szCs w:val="28"/>
        </w:rPr>
        <w:t>Пользователю в статусе «абонент» доступны все функции зарегистрированного пользователя, а также возможность получать информацию из системы о начислениях и формировать электронную копию обычной квитанции для оплаты в физических пунктах приема платежей. Статус «абонент» пользователь получает в физических пунктах оплаты поставщика услуг при заполнении соответствующего заявления и предъявлении паспорта. Это связано с ограничением, накладываемым законодательством на распространение информации, попадающей под к</w:t>
      </w:r>
      <w:r w:rsidR="006B65DA">
        <w:rPr>
          <w:sz w:val="28"/>
          <w:szCs w:val="28"/>
        </w:rPr>
        <w:t>атегорию «персональные данные».</w:t>
      </w:r>
    </w:p>
    <w:p w:rsidR="00C874C2" w:rsidRPr="00C93EC1" w:rsidRDefault="00C874C2" w:rsidP="00B44E62">
      <w:pPr>
        <w:pStyle w:val="afb"/>
        <w:spacing w:line="360" w:lineRule="auto"/>
        <w:ind w:left="0" w:firstLine="709"/>
        <w:jc w:val="both"/>
        <w:rPr>
          <w:sz w:val="28"/>
          <w:szCs w:val="28"/>
        </w:rPr>
      </w:pPr>
      <w:r w:rsidRPr="00B44E62">
        <w:rPr>
          <w:sz w:val="28"/>
          <w:szCs w:val="28"/>
        </w:rPr>
        <w:t>Администратор</w:t>
      </w:r>
      <w:r>
        <w:rPr>
          <w:sz w:val="28"/>
          <w:szCs w:val="28"/>
        </w:rPr>
        <w:t xml:space="preserve"> имеет возможность просматривать и редактировать данные об оплате, присваивать пользователю логин и пароль (либо изменять их), а также блокировать действия пользователей.</w:t>
      </w:r>
    </w:p>
    <w:p w:rsidR="00C874C2" w:rsidRDefault="00C874C2" w:rsidP="00B44E62">
      <w:pPr>
        <w:pStyle w:val="afb"/>
        <w:spacing w:line="360" w:lineRule="auto"/>
        <w:ind w:left="0" w:firstLine="709"/>
        <w:jc w:val="both"/>
        <w:rPr>
          <w:sz w:val="28"/>
          <w:szCs w:val="28"/>
        </w:rPr>
      </w:pPr>
      <w:r w:rsidRPr="008B718F">
        <w:rPr>
          <w:sz w:val="28"/>
          <w:szCs w:val="28"/>
        </w:rPr>
        <w:lastRenderedPageBreak/>
        <w:t>Для того чтобы уточнить требования концептуального проекта и несколько упростить решение обычно строится системная диаграмма вариантов использования. Эта диаграмма немного отличается от пользовательской, т.к. описывает уже функциональное назначение самой системы в целом или, другими словами, то, что система будет делать в процессе своего функционирования. Системная диаграмма более детализирована, поэтому в ее состав добавлены еще некоторые функции.</w:t>
      </w:r>
    </w:p>
    <w:p w:rsidR="00C874C2" w:rsidRPr="008B2BF7" w:rsidRDefault="005500CD" w:rsidP="008B2BF7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6120765" cy="640270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P_Lab1-Диаграмма вариантов 2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40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4C2" w:rsidRPr="008B718F" w:rsidRDefault="00C874C2" w:rsidP="005500CD">
      <w:pPr>
        <w:pStyle w:val="afb"/>
        <w:spacing w:line="360" w:lineRule="auto"/>
        <w:ind w:left="0" w:firstLine="709"/>
        <w:jc w:val="center"/>
        <w:rPr>
          <w:sz w:val="28"/>
          <w:szCs w:val="28"/>
        </w:rPr>
      </w:pPr>
      <w:r w:rsidRPr="008B718F">
        <w:rPr>
          <w:sz w:val="28"/>
          <w:szCs w:val="28"/>
        </w:rPr>
        <w:t>Рис</w:t>
      </w:r>
      <w:r w:rsidR="006B65DA">
        <w:rPr>
          <w:sz w:val="28"/>
          <w:szCs w:val="28"/>
        </w:rPr>
        <w:t>унок 2</w:t>
      </w:r>
      <w:r w:rsidRPr="008B718F">
        <w:rPr>
          <w:sz w:val="28"/>
          <w:szCs w:val="28"/>
        </w:rPr>
        <w:t>. Системная диаграмма вариантов использования</w:t>
      </w:r>
    </w:p>
    <w:p w:rsidR="00C874C2" w:rsidRDefault="00C874C2" w:rsidP="00B44E62">
      <w:pPr>
        <w:pStyle w:val="afb"/>
        <w:spacing w:line="360" w:lineRule="auto"/>
        <w:ind w:left="0" w:firstLine="709"/>
        <w:jc w:val="both"/>
        <w:rPr>
          <w:sz w:val="28"/>
          <w:szCs w:val="28"/>
        </w:rPr>
      </w:pPr>
      <w:r w:rsidRPr="008B718F">
        <w:rPr>
          <w:sz w:val="28"/>
          <w:szCs w:val="28"/>
        </w:rPr>
        <w:lastRenderedPageBreak/>
        <w:t xml:space="preserve">Данная диаграмма отражает детализацию представления функционирования информационной системы. Например, оплата </w:t>
      </w:r>
      <w:r w:rsidR="005500CD">
        <w:rPr>
          <w:sz w:val="28"/>
          <w:szCs w:val="28"/>
        </w:rPr>
        <w:t xml:space="preserve">коммунальных услуг </w:t>
      </w:r>
      <w:r w:rsidRPr="008B718F">
        <w:rPr>
          <w:sz w:val="28"/>
          <w:szCs w:val="28"/>
        </w:rPr>
        <w:t>подразумевает ввод данных пользователя, ввод параметров оплаты, подтверждение оплаты и ввод данных платежного средства, а формирование квитанции, в свою очередь, включает ввод новых данных и подтверждение предыдущих.</w:t>
      </w:r>
    </w:p>
    <w:p w:rsidR="00C874C2" w:rsidRDefault="00C874C2" w:rsidP="00C874C2">
      <w:pPr>
        <w:spacing w:line="360" w:lineRule="auto"/>
      </w:pPr>
    </w:p>
    <w:sectPr w:rsidR="00C874C2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134" w:right="1133" w:bottom="1134" w:left="1134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0571" w:rsidRDefault="00F00571">
      <w:r>
        <w:separator/>
      </w:r>
    </w:p>
  </w:endnote>
  <w:endnote w:type="continuationSeparator" w:id="0">
    <w:p w:rsidR="00F00571" w:rsidRDefault="00F005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charset w:val="01"/>
    <w:family w:val="auto"/>
    <w:pitch w:val="variable"/>
  </w:font>
  <w:font w:name="Lohit Devanagari">
    <w:altName w:val="Times New Roman"/>
    <w:charset w:val="01"/>
    <w:family w:val="auto"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0F1" w:rsidRDefault="004450F1">
    <w:pPr>
      <w:pStyle w:val="afa"/>
      <w:jc w:val="center"/>
    </w:pPr>
    <w:r>
      <w:fldChar w:fldCharType="begin"/>
    </w:r>
    <w:r>
      <w:instrText xml:space="preserve"> PAGE </w:instrText>
    </w:r>
    <w:r>
      <w:fldChar w:fldCharType="separate"/>
    </w:r>
    <w:r w:rsidR="00284A7D">
      <w:rPr>
        <w:noProof/>
      </w:rPr>
      <w:t>6</w:t>
    </w:r>
    <w:r>
      <w:fldChar w:fldCharType="end"/>
    </w:r>
  </w:p>
  <w:p w:rsidR="004450F1" w:rsidRDefault="004450F1">
    <w:pPr>
      <w:pStyle w:val="af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0F1" w:rsidRDefault="004450F1">
    <w:pPr>
      <w:pStyle w:val="a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0571" w:rsidRDefault="00F00571">
      <w:r>
        <w:separator/>
      </w:r>
    </w:p>
  </w:footnote>
  <w:footnote w:type="continuationSeparator" w:id="0">
    <w:p w:rsidR="00F00571" w:rsidRDefault="00F005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0F1" w:rsidRDefault="004450F1">
    <w:pPr>
      <w:pStyle w:val="afc"/>
      <w:jc w:val="right"/>
      <w:rPr>
        <w:rFonts w:eastAsia="Times New Roma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0F1" w:rsidRDefault="004450F1">
    <w:pPr>
      <w:pStyle w:val="af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3"/>
    <w:lvl w:ilvl="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cs="Symbol" w:hint="default"/>
        <w:b w:val="0"/>
        <w:i w:val="0"/>
        <w:spacing w:val="0"/>
        <w:w w:val="100"/>
        <w:position w:val="0"/>
        <w:sz w:val="24"/>
        <w:szCs w:val="24"/>
        <w:vertAlign w:val="baseline"/>
      </w:rPr>
    </w:lvl>
  </w:abstractNum>
  <w:abstractNum w:abstractNumId="2" w15:restartNumberingAfterBreak="0">
    <w:nsid w:val="00000003"/>
    <w:multiLevelType w:val="singleLevel"/>
    <w:tmpl w:val="00000003"/>
    <w:name w:val="WW8Num4"/>
    <w:lvl w:ilvl="0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</w:rPr>
    </w:lvl>
  </w:abstractNum>
  <w:abstractNum w:abstractNumId="3" w15:restartNumberingAfterBreak="0">
    <w:nsid w:val="0A6B633D"/>
    <w:multiLevelType w:val="multilevel"/>
    <w:tmpl w:val="F4DC2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0679E3"/>
    <w:multiLevelType w:val="hybridMultilevel"/>
    <w:tmpl w:val="E1E0EC34"/>
    <w:lvl w:ilvl="0" w:tplc="0136EB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4B76D0F"/>
    <w:multiLevelType w:val="hybridMultilevel"/>
    <w:tmpl w:val="6CDC910E"/>
    <w:lvl w:ilvl="0" w:tplc="3820A1FA">
      <w:start w:val="1"/>
      <w:numFmt w:val="decimal"/>
      <w:lvlText w:val="%1."/>
      <w:lvlJc w:val="left"/>
      <w:pPr>
        <w:ind w:left="1270" w:hanging="360"/>
      </w:pPr>
      <w:rPr>
        <w:rFonts w:ascii="Times New Roman" w:eastAsia="Times New Roman" w:hAnsi="Times New Roman" w:cs="Times New Roman" w:hint="default"/>
        <w:b/>
        <w:bCs/>
        <w:color w:val="212121"/>
        <w:w w:val="99"/>
        <w:sz w:val="28"/>
        <w:szCs w:val="28"/>
        <w:lang w:val="ru-RU" w:eastAsia="en-US" w:bidi="ar-SA"/>
      </w:rPr>
    </w:lvl>
    <w:lvl w:ilvl="1" w:tplc="9F0403A2">
      <w:numFmt w:val="bullet"/>
      <w:lvlText w:val="•"/>
      <w:lvlJc w:val="left"/>
      <w:pPr>
        <w:ind w:left="2156" w:hanging="360"/>
      </w:pPr>
      <w:rPr>
        <w:rFonts w:hint="default"/>
        <w:lang w:val="ru-RU" w:eastAsia="en-US" w:bidi="ar-SA"/>
      </w:rPr>
    </w:lvl>
    <w:lvl w:ilvl="2" w:tplc="DED890A2">
      <w:numFmt w:val="bullet"/>
      <w:lvlText w:val="•"/>
      <w:lvlJc w:val="left"/>
      <w:pPr>
        <w:ind w:left="3032" w:hanging="360"/>
      </w:pPr>
      <w:rPr>
        <w:rFonts w:hint="default"/>
        <w:lang w:val="ru-RU" w:eastAsia="en-US" w:bidi="ar-SA"/>
      </w:rPr>
    </w:lvl>
    <w:lvl w:ilvl="3" w:tplc="25FE0E78">
      <w:numFmt w:val="bullet"/>
      <w:lvlText w:val="•"/>
      <w:lvlJc w:val="left"/>
      <w:pPr>
        <w:ind w:left="3909" w:hanging="360"/>
      </w:pPr>
      <w:rPr>
        <w:rFonts w:hint="default"/>
        <w:lang w:val="ru-RU" w:eastAsia="en-US" w:bidi="ar-SA"/>
      </w:rPr>
    </w:lvl>
    <w:lvl w:ilvl="4" w:tplc="8014F48C">
      <w:numFmt w:val="bullet"/>
      <w:lvlText w:val="•"/>
      <w:lvlJc w:val="left"/>
      <w:pPr>
        <w:ind w:left="4785" w:hanging="360"/>
      </w:pPr>
      <w:rPr>
        <w:rFonts w:hint="default"/>
        <w:lang w:val="ru-RU" w:eastAsia="en-US" w:bidi="ar-SA"/>
      </w:rPr>
    </w:lvl>
    <w:lvl w:ilvl="5" w:tplc="5618698C">
      <w:numFmt w:val="bullet"/>
      <w:lvlText w:val="•"/>
      <w:lvlJc w:val="left"/>
      <w:pPr>
        <w:ind w:left="5662" w:hanging="360"/>
      </w:pPr>
      <w:rPr>
        <w:rFonts w:hint="default"/>
        <w:lang w:val="ru-RU" w:eastAsia="en-US" w:bidi="ar-SA"/>
      </w:rPr>
    </w:lvl>
    <w:lvl w:ilvl="6" w:tplc="B9BCD33A">
      <w:numFmt w:val="bullet"/>
      <w:lvlText w:val="•"/>
      <w:lvlJc w:val="left"/>
      <w:pPr>
        <w:ind w:left="6538" w:hanging="360"/>
      </w:pPr>
      <w:rPr>
        <w:rFonts w:hint="default"/>
        <w:lang w:val="ru-RU" w:eastAsia="en-US" w:bidi="ar-SA"/>
      </w:rPr>
    </w:lvl>
    <w:lvl w:ilvl="7" w:tplc="FDD8EB28">
      <w:numFmt w:val="bullet"/>
      <w:lvlText w:val="•"/>
      <w:lvlJc w:val="left"/>
      <w:pPr>
        <w:ind w:left="7414" w:hanging="360"/>
      </w:pPr>
      <w:rPr>
        <w:rFonts w:hint="default"/>
        <w:lang w:val="ru-RU" w:eastAsia="en-US" w:bidi="ar-SA"/>
      </w:rPr>
    </w:lvl>
    <w:lvl w:ilvl="8" w:tplc="FEB048DC">
      <w:numFmt w:val="bullet"/>
      <w:lvlText w:val="•"/>
      <w:lvlJc w:val="left"/>
      <w:pPr>
        <w:ind w:left="8291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18BF1318"/>
    <w:multiLevelType w:val="hybridMultilevel"/>
    <w:tmpl w:val="B8AE78D2"/>
    <w:lvl w:ilvl="0" w:tplc="6EC27D92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4FE620B"/>
    <w:multiLevelType w:val="hybridMultilevel"/>
    <w:tmpl w:val="02642F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93520C9"/>
    <w:multiLevelType w:val="hybridMultilevel"/>
    <w:tmpl w:val="E6DE8E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B0A5472"/>
    <w:multiLevelType w:val="hybridMultilevel"/>
    <w:tmpl w:val="A7363F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1475E4A"/>
    <w:multiLevelType w:val="multilevel"/>
    <w:tmpl w:val="18A4B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3E1774"/>
    <w:multiLevelType w:val="hybridMultilevel"/>
    <w:tmpl w:val="0B0638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E964205"/>
    <w:multiLevelType w:val="hybridMultilevel"/>
    <w:tmpl w:val="B232A2C0"/>
    <w:lvl w:ilvl="0" w:tplc="4E6271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1"/>
  </w:num>
  <w:num w:numId="5">
    <w:abstractNumId w:val="8"/>
  </w:num>
  <w:num w:numId="6">
    <w:abstractNumId w:val="7"/>
  </w:num>
  <w:num w:numId="7">
    <w:abstractNumId w:val="4"/>
  </w:num>
  <w:num w:numId="8">
    <w:abstractNumId w:val="5"/>
  </w:num>
  <w:num w:numId="9">
    <w:abstractNumId w:val="12"/>
  </w:num>
  <w:num w:numId="10">
    <w:abstractNumId w:val="6"/>
  </w:num>
  <w:num w:numId="11">
    <w:abstractNumId w:val="10"/>
  </w:num>
  <w:num w:numId="12">
    <w:abstractNumId w:val="3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defaultTableStyle w:val="a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D10"/>
    <w:rsid w:val="00011783"/>
    <w:rsid w:val="00090E1B"/>
    <w:rsid w:val="000A5A96"/>
    <w:rsid w:val="000B422F"/>
    <w:rsid w:val="001370D0"/>
    <w:rsid w:val="001455CF"/>
    <w:rsid w:val="0016332F"/>
    <w:rsid w:val="001907E4"/>
    <w:rsid w:val="001C20DB"/>
    <w:rsid w:val="001E1696"/>
    <w:rsid w:val="001F094D"/>
    <w:rsid w:val="002247DE"/>
    <w:rsid w:val="00237881"/>
    <w:rsid w:val="002516E3"/>
    <w:rsid w:val="00284A7D"/>
    <w:rsid w:val="0036131A"/>
    <w:rsid w:val="003F71D1"/>
    <w:rsid w:val="00401634"/>
    <w:rsid w:val="004226B1"/>
    <w:rsid w:val="00440025"/>
    <w:rsid w:val="004450F1"/>
    <w:rsid w:val="004546DE"/>
    <w:rsid w:val="00476494"/>
    <w:rsid w:val="00514DF9"/>
    <w:rsid w:val="00522E65"/>
    <w:rsid w:val="00523524"/>
    <w:rsid w:val="005500CD"/>
    <w:rsid w:val="0056744A"/>
    <w:rsid w:val="0058394C"/>
    <w:rsid w:val="00585906"/>
    <w:rsid w:val="005A14C1"/>
    <w:rsid w:val="005E6BBA"/>
    <w:rsid w:val="00622940"/>
    <w:rsid w:val="006B65DA"/>
    <w:rsid w:val="006D48D3"/>
    <w:rsid w:val="00746D10"/>
    <w:rsid w:val="00776FDB"/>
    <w:rsid w:val="007D2F22"/>
    <w:rsid w:val="008753F5"/>
    <w:rsid w:val="00880827"/>
    <w:rsid w:val="008A68A4"/>
    <w:rsid w:val="008B2BF7"/>
    <w:rsid w:val="008B37C6"/>
    <w:rsid w:val="008B5CB1"/>
    <w:rsid w:val="009E14BF"/>
    <w:rsid w:val="009F487A"/>
    <w:rsid w:val="00A23C6E"/>
    <w:rsid w:val="00A25005"/>
    <w:rsid w:val="00A26F27"/>
    <w:rsid w:val="00A50203"/>
    <w:rsid w:val="00AD13E3"/>
    <w:rsid w:val="00B12962"/>
    <w:rsid w:val="00B44E62"/>
    <w:rsid w:val="00B53F7B"/>
    <w:rsid w:val="00BE0C0B"/>
    <w:rsid w:val="00C874C2"/>
    <w:rsid w:val="00CD29FE"/>
    <w:rsid w:val="00CE0296"/>
    <w:rsid w:val="00D53A9C"/>
    <w:rsid w:val="00D679CA"/>
    <w:rsid w:val="00D92C3D"/>
    <w:rsid w:val="00D973E8"/>
    <w:rsid w:val="00E07D34"/>
    <w:rsid w:val="00E90EAA"/>
    <w:rsid w:val="00EC45CF"/>
    <w:rsid w:val="00F00571"/>
    <w:rsid w:val="00F0150F"/>
    <w:rsid w:val="00F468CA"/>
    <w:rsid w:val="00F919DE"/>
    <w:rsid w:val="00FA58BB"/>
    <w:rsid w:val="00FB6707"/>
    <w:rsid w:val="00FC5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2801DC5F-BA8C-45D3-B1B4-84E7F2C9A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E6BBA"/>
    <w:rPr>
      <w:sz w:val="24"/>
      <w:szCs w:val="24"/>
      <w:lang w:eastAsia="zh-CN"/>
    </w:rPr>
  </w:style>
  <w:style w:type="paragraph" w:styleId="1">
    <w:name w:val="heading 1"/>
    <w:basedOn w:val="a0"/>
    <w:next w:val="a0"/>
    <w:qFormat/>
    <w:pPr>
      <w:keepNext/>
      <w:numPr>
        <w:numId w:val="1"/>
      </w:numPr>
      <w:jc w:val="both"/>
      <w:outlineLvl w:val="0"/>
    </w:pPr>
    <w:rPr>
      <w:rFonts w:eastAsia="Calibri"/>
      <w:i/>
      <w:lang w:val="x-none"/>
    </w:rPr>
  </w:style>
  <w:style w:type="paragraph" w:styleId="2">
    <w:name w:val="heading 2"/>
    <w:basedOn w:val="a0"/>
    <w:next w:val="a0"/>
    <w:qFormat/>
    <w:pPr>
      <w:keepNext/>
      <w:keepLines/>
      <w:numPr>
        <w:ilvl w:val="1"/>
        <w:numId w:val="1"/>
      </w:numPr>
      <w:spacing w:before="200"/>
      <w:outlineLvl w:val="1"/>
    </w:pPr>
    <w:rPr>
      <w:rFonts w:ascii="Cambria" w:eastAsia="Calibri" w:hAnsi="Cambria" w:cs="Cambria"/>
      <w:b/>
      <w:bCs/>
      <w:color w:val="4F81BD"/>
      <w:sz w:val="26"/>
      <w:szCs w:val="26"/>
      <w:lang w:val="x-none"/>
    </w:rPr>
  </w:style>
  <w:style w:type="paragraph" w:styleId="4">
    <w:name w:val="heading 4"/>
    <w:basedOn w:val="a0"/>
    <w:next w:val="a0"/>
    <w:qFormat/>
    <w:pPr>
      <w:keepNext/>
      <w:numPr>
        <w:ilvl w:val="3"/>
        <w:numId w:val="1"/>
      </w:numPr>
      <w:spacing w:before="240" w:after="60"/>
      <w:outlineLvl w:val="3"/>
    </w:pPr>
    <w:rPr>
      <w:rFonts w:eastAsia="Calibri"/>
      <w:b/>
      <w:bCs/>
      <w:sz w:val="28"/>
      <w:szCs w:val="28"/>
      <w:lang w:val="x-none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outlineLvl w:val="4"/>
    </w:pPr>
    <w:rPr>
      <w:rFonts w:eastAsia="Calibri"/>
      <w:b/>
      <w:bCs/>
      <w:i/>
      <w:iCs/>
      <w:sz w:val="26"/>
      <w:szCs w:val="26"/>
      <w:lang w:val="x-none"/>
    </w:rPr>
  </w:style>
  <w:style w:type="paragraph" w:styleId="6">
    <w:name w:val="heading 6"/>
    <w:basedOn w:val="a0"/>
    <w:next w:val="a0"/>
    <w:qFormat/>
    <w:pPr>
      <w:keepNext/>
      <w:keepLines/>
      <w:numPr>
        <w:ilvl w:val="5"/>
        <w:numId w:val="1"/>
      </w:numPr>
      <w:spacing w:before="200"/>
      <w:outlineLvl w:val="5"/>
    </w:pPr>
    <w:rPr>
      <w:rFonts w:ascii="Cambria" w:eastAsia="Calibri" w:hAnsi="Cambria" w:cs="Cambria"/>
      <w:i/>
      <w:iCs/>
      <w:color w:val="243F60"/>
      <w:lang w:val="x-none"/>
    </w:rPr>
  </w:style>
  <w:style w:type="paragraph" w:styleId="7">
    <w:name w:val="heading 7"/>
    <w:basedOn w:val="a0"/>
    <w:next w:val="a0"/>
    <w:qFormat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Calibri" w:hAnsi="Cambria" w:cs="Cambria"/>
      <w:i/>
      <w:iCs/>
      <w:color w:val="404040"/>
      <w:lang w:val="x-none"/>
    </w:rPr>
  </w:style>
  <w:style w:type="paragraph" w:styleId="9">
    <w:name w:val="heading 9"/>
    <w:basedOn w:val="a0"/>
    <w:next w:val="a0"/>
    <w:qFormat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Calibri" w:hAnsi="Cambria" w:cs="Cambria"/>
      <w:i/>
      <w:iCs/>
      <w:color w:val="404040"/>
      <w:sz w:val="20"/>
      <w:szCs w:val="20"/>
      <w:lang w:val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Symbol" w:hint="default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40">
    <w:name w:val="Основной шрифт абзаца4"/>
  </w:style>
  <w:style w:type="character" w:customStyle="1" w:styleId="3">
    <w:name w:val="Основной шрифт абзаца3"/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WW8Num5z0">
    <w:name w:val="WW8Num5z0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0">
    <w:name w:val="WW8Num6z0"/>
    <w:rPr>
      <w:rFonts w:ascii="Courier New" w:hAnsi="Courier New" w:cs="Courier New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6z3">
    <w:name w:val="WW8Num6z3"/>
    <w:rPr>
      <w:rFonts w:ascii="Symbol" w:hAnsi="Symbol" w:cs="Symbol" w:hint="default"/>
    </w:rPr>
  </w:style>
  <w:style w:type="character" w:customStyle="1" w:styleId="WW8Num7z0">
    <w:name w:val="WW8Num7z0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7z3">
    <w:name w:val="WW8Num7z3"/>
    <w:rPr>
      <w:rFonts w:ascii="Symbol" w:hAnsi="Symbol" w:cs="Symbol" w:hint="default"/>
    </w:rPr>
  </w:style>
  <w:style w:type="character" w:customStyle="1" w:styleId="WW8Num8z0">
    <w:name w:val="WW8Num8z0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8z3">
    <w:name w:val="WW8Num8z3"/>
    <w:rPr>
      <w:rFonts w:ascii="Symbol" w:hAnsi="Symbol" w:cs="Symbol" w:hint="default"/>
    </w:rPr>
  </w:style>
  <w:style w:type="character" w:customStyle="1" w:styleId="WW8Num9z0">
    <w:name w:val="WW8Num9z0"/>
    <w:rPr>
      <w:rFonts w:ascii="Symbol" w:hAnsi="Symbol" w:cs="Symbol" w:hint="default"/>
      <w:sz w:val="24"/>
    </w:rPr>
  </w:style>
  <w:style w:type="character" w:customStyle="1" w:styleId="WW8Num9z1">
    <w:name w:val="WW8Num9z1"/>
    <w:rPr>
      <w:rFonts w:cs="Times New Roman" w:hint="default"/>
    </w:rPr>
  </w:style>
  <w:style w:type="character" w:customStyle="1" w:styleId="WW8Num10z0">
    <w:name w:val="WW8Num10z0"/>
    <w:rPr>
      <w:rFonts w:ascii="Courier New" w:hAnsi="Courier New" w:cs="Courier New" w:hint="default"/>
    </w:rPr>
  </w:style>
  <w:style w:type="character" w:customStyle="1" w:styleId="WW8Num10z2">
    <w:name w:val="WW8Num10z2"/>
    <w:rPr>
      <w:rFonts w:ascii="Wingdings" w:hAnsi="Wingdings" w:cs="Wingdings" w:hint="default"/>
    </w:rPr>
  </w:style>
  <w:style w:type="character" w:customStyle="1" w:styleId="WW8Num10z3">
    <w:name w:val="WW8Num10z3"/>
    <w:rPr>
      <w:rFonts w:ascii="Symbol" w:hAnsi="Symbol" w:cs="Symbol" w:hint="default"/>
    </w:rPr>
  </w:style>
  <w:style w:type="character" w:customStyle="1" w:styleId="WW8Num11z0">
    <w:name w:val="WW8Num11z0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1z3">
    <w:name w:val="WW8Num11z3"/>
    <w:rPr>
      <w:rFonts w:ascii="Symbol" w:hAnsi="Symbol" w:cs="Symbol" w:hint="default"/>
    </w:rPr>
  </w:style>
  <w:style w:type="character" w:customStyle="1" w:styleId="WW8Num12z0">
    <w:name w:val="WW8Num12z0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2z3">
    <w:name w:val="WW8Num12z3"/>
    <w:rPr>
      <w:rFonts w:ascii="Symbol" w:hAnsi="Symbol" w:cs="Symbol" w:hint="default"/>
    </w:rPr>
  </w:style>
  <w:style w:type="character" w:customStyle="1" w:styleId="WW8Num13z0">
    <w:name w:val="WW8Num13z0"/>
    <w:rPr>
      <w:rFonts w:ascii="Symbol" w:hAnsi="Symbol" w:cs="Symbol" w:hint="default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4z0">
    <w:name w:val="WW8Num14z0"/>
    <w:rPr>
      <w:rFonts w:ascii="Courier New" w:hAnsi="Courier New" w:cs="Courier New" w:hint="default"/>
    </w:rPr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4z3">
    <w:name w:val="WW8Num14z3"/>
    <w:rPr>
      <w:rFonts w:ascii="Symbol" w:hAnsi="Symbol" w:cs="Symbol" w:hint="default"/>
    </w:rPr>
  </w:style>
  <w:style w:type="character" w:customStyle="1" w:styleId="WW8Num15z0">
    <w:name w:val="WW8Num15z0"/>
    <w:rPr>
      <w:rFonts w:ascii="Courier New" w:hAnsi="Courier New" w:cs="Courier New" w:hint="default"/>
    </w:rPr>
  </w:style>
  <w:style w:type="character" w:customStyle="1" w:styleId="WW8Num15z2">
    <w:name w:val="WW8Num15z2"/>
    <w:rPr>
      <w:rFonts w:ascii="Wingdings" w:hAnsi="Wingdings" w:cs="Wingdings" w:hint="default"/>
    </w:rPr>
  </w:style>
  <w:style w:type="character" w:customStyle="1" w:styleId="WW8Num15z3">
    <w:name w:val="WW8Num15z3"/>
    <w:rPr>
      <w:rFonts w:ascii="Symbol" w:hAnsi="Symbol" w:cs="Symbol" w:hint="default"/>
    </w:rPr>
  </w:style>
  <w:style w:type="character" w:customStyle="1" w:styleId="WW8Num16z0">
    <w:name w:val="WW8Num16z0"/>
    <w:rPr>
      <w:rFonts w:ascii="Courier New" w:hAnsi="Courier New" w:cs="Courier New" w:hint="default"/>
    </w:rPr>
  </w:style>
  <w:style w:type="character" w:customStyle="1" w:styleId="WW8Num16z2">
    <w:name w:val="WW8Num16z2"/>
    <w:rPr>
      <w:rFonts w:ascii="Wingdings" w:hAnsi="Wingdings" w:cs="Wingdings" w:hint="default"/>
    </w:rPr>
  </w:style>
  <w:style w:type="character" w:customStyle="1" w:styleId="WW8Num16z3">
    <w:name w:val="WW8Num16z3"/>
    <w:rPr>
      <w:rFonts w:ascii="Symbol" w:hAnsi="Symbol" w:cs="Symbol" w:hint="default"/>
    </w:rPr>
  </w:style>
  <w:style w:type="character" w:customStyle="1" w:styleId="WW8Num17z0">
    <w:name w:val="WW8Num17z0"/>
    <w:rPr>
      <w:rFonts w:ascii="Courier New" w:hAnsi="Courier New" w:cs="Courier New" w:hint="default"/>
    </w:rPr>
  </w:style>
  <w:style w:type="character" w:customStyle="1" w:styleId="WW8Num17z2">
    <w:name w:val="WW8Num17z2"/>
    <w:rPr>
      <w:rFonts w:ascii="Wingdings" w:hAnsi="Wingdings" w:cs="Wingdings" w:hint="default"/>
    </w:rPr>
  </w:style>
  <w:style w:type="character" w:customStyle="1" w:styleId="WW8Num17z3">
    <w:name w:val="WW8Num17z3"/>
    <w:rPr>
      <w:rFonts w:ascii="Symbol" w:hAnsi="Symbol" w:cs="Symbol" w:hint="default"/>
    </w:rPr>
  </w:style>
  <w:style w:type="character" w:customStyle="1" w:styleId="WW8Num18z0">
    <w:name w:val="WW8Num18z0"/>
    <w:rPr>
      <w:rFonts w:ascii="Courier New" w:hAnsi="Courier New" w:cs="Courier New" w:hint="default"/>
    </w:rPr>
  </w:style>
  <w:style w:type="character" w:customStyle="1" w:styleId="WW8Num18z2">
    <w:name w:val="WW8Num18z2"/>
    <w:rPr>
      <w:rFonts w:ascii="Wingdings" w:hAnsi="Wingdings" w:cs="Wingdings" w:hint="default"/>
    </w:rPr>
  </w:style>
  <w:style w:type="character" w:customStyle="1" w:styleId="WW8Num18z3">
    <w:name w:val="WW8Num18z3"/>
    <w:rPr>
      <w:rFonts w:ascii="Symbol" w:hAnsi="Symbol" w:cs="Symbol" w:hint="default"/>
    </w:rPr>
  </w:style>
  <w:style w:type="character" w:customStyle="1" w:styleId="WW8Num19z0">
    <w:name w:val="WW8Num19z0"/>
    <w:rPr>
      <w:rFonts w:ascii="Symbol" w:hAnsi="Symbol" w:cs="Symbol" w:hint="default"/>
      <w:sz w:val="24"/>
    </w:rPr>
  </w:style>
  <w:style w:type="character" w:customStyle="1" w:styleId="WW8Num19z1">
    <w:name w:val="WW8Num19z1"/>
    <w:rPr>
      <w:rFonts w:cs="Times New Roman" w:hint="default"/>
    </w:rPr>
  </w:style>
  <w:style w:type="character" w:customStyle="1" w:styleId="WW8Num20z0">
    <w:name w:val="WW8Num20z0"/>
    <w:rPr>
      <w:rFonts w:ascii="Courier New" w:hAnsi="Courier New" w:cs="Courier New" w:hint="default"/>
    </w:rPr>
  </w:style>
  <w:style w:type="character" w:customStyle="1" w:styleId="WW8Num20z2">
    <w:name w:val="WW8Num20z2"/>
    <w:rPr>
      <w:rFonts w:ascii="Wingdings" w:hAnsi="Wingdings" w:cs="Wingdings" w:hint="default"/>
    </w:rPr>
  </w:style>
  <w:style w:type="character" w:customStyle="1" w:styleId="WW8Num20z3">
    <w:name w:val="WW8Num20z3"/>
    <w:rPr>
      <w:rFonts w:ascii="Symbol" w:hAnsi="Symbol" w:cs="Symbol" w:hint="default"/>
    </w:rPr>
  </w:style>
  <w:style w:type="character" w:customStyle="1" w:styleId="WW8Num21z0">
    <w:name w:val="WW8Num21z0"/>
    <w:rPr>
      <w:rFonts w:ascii="Courier New" w:hAnsi="Courier New" w:cs="Courier New" w:hint="default"/>
    </w:rPr>
  </w:style>
  <w:style w:type="character" w:customStyle="1" w:styleId="WW8Num21z2">
    <w:name w:val="WW8Num21z2"/>
    <w:rPr>
      <w:rFonts w:ascii="Wingdings" w:hAnsi="Wingdings" w:cs="Wingdings" w:hint="default"/>
    </w:rPr>
  </w:style>
  <w:style w:type="character" w:customStyle="1" w:styleId="WW8Num21z3">
    <w:name w:val="WW8Num21z3"/>
    <w:rPr>
      <w:rFonts w:ascii="Symbol" w:hAnsi="Symbol" w:cs="Symbol" w:hint="default"/>
    </w:rPr>
  </w:style>
  <w:style w:type="character" w:customStyle="1" w:styleId="WW8Num22z0">
    <w:name w:val="WW8Num22z0"/>
    <w:rPr>
      <w:rFonts w:ascii="Courier New" w:hAnsi="Courier New" w:cs="Courier New" w:hint="default"/>
    </w:rPr>
  </w:style>
  <w:style w:type="character" w:customStyle="1" w:styleId="WW8Num22z2">
    <w:name w:val="WW8Num22z2"/>
    <w:rPr>
      <w:rFonts w:ascii="Wingdings" w:hAnsi="Wingdings" w:cs="Wingdings" w:hint="default"/>
    </w:rPr>
  </w:style>
  <w:style w:type="character" w:customStyle="1" w:styleId="WW8Num22z3">
    <w:name w:val="WW8Num22z3"/>
    <w:rPr>
      <w:rFonts w:ascii="Symbol" w:hAnsi="Symbol" w:cs="Symbol" w:hint="default"/>
    </w:rPr>
  </w:style>
  <w:style w:type="character" w:customStyle="1" w:styleId="WW8Num23z0">
    <w:name w:val="WW8Num23z0"/>
    <w:rPr>
      <w:rFonts w:ascii="Courier New" w:hAnsi="Courier New" w:cs="Courier New" w:hint="default"/>
    </w:rPr>
  </w:style>
  <w:style w:type="character" w:customStyle="1" w:styleId="WW8Num23z2">
    <w:name w:val="WW8Num23z2"/>
    <w:rPr>
      <w:rFonts w:ascii="Wingdings" w:hAnsi="Wingdings" w:cs="Wingdings" w:hint="default"/>
    </w:rPr>
  </w:style>
  <w:style w:type="character" w:customStyle="1" w:styleId="WW8Num23z3">
    <w:name w:val="WW8Num23z3"/>
    <w:rPr>
      <w:rFonts w:ascii="Symbol" w:hAnsi="Symbol" w:cs="Symbol" w:hint="default"/>
    </w:rPr>
  </w:style>
  <w:style w:type="character" w:customStyle="1" w:styleId="WW8Num24z0">
    <w:name w:val="WW8Num24z0"/>
    <w:rPr>
      <w:rFonts w:ascii="Courier New" w:hAnsi="Courier New" w:cs="Courier New" w:hint="default"/>
    </w:rPr>
  </w:style>
  <w:style w:type="character" w:customStyle="1" w:styleId="WW8Num24z2">
    <w:name w:val="WW8Num24z2"/>
    <w:rPr>
      <w:rFonts w:ascii="Wingdings" w:hAnsi="Wingdings" w:cs="Wingdings" w:hint="default"/>
    </w:rPr>
  </w:style>
  <w:style w:type="character" w:customStyle="1" w:styleId="WW8Num24z3">
    <w:name w:val="WW8Num24z3"/>
    <w:rPr>
      <w:rFonts w:ascii="Symbol" w:hAnsi="Symbol" w:cs="Symbol" w:hint="default"/>
    </w:rPr>
  </w:style>
  <w:style w:type="character" w:customStyle="1" w:styleId="WW8Num25z0">
    <w:name w:val="WW8Num25z0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5z3">
    <w:name w:val="WW8Num25z3"/>
    <w:rPr>
      <w:rFonts w:ascii="Symbol" w:hAnsi="Symbol" w:cs="Symbol" w:hint="default"/>
    </w:rPr>
  </w:style>
  <w:style w:type="character" w:customStyle="1" w:styleId="WW8Num26z0">
    <w:name w:val="WW8Num26z0"/>
    <w:rPr>
      <w:rFonts w:ascii="Courier New" w:hAnsi="Courier New" w:cs="Courier New" w:hint="default"/>
    </w:rPr>
  </w:style>
  <w:style w:type="character" w:customStyle="1" w:styleId="WW8Num26z2">
    <w:name w:val="WW8Num26z2"/>
    <w:rPr>
      <w:rFonts w:ascii="Wingdings" w:hAnsi="Wingdings" w:cs="Wingdings" w:hint="default"/>
    </w:rPr>
  </w:style>
  <w:style w:type="character" w:customStyle="1" w:styleId="WW8Num26z3">
    <w:name w:val="WW8Num26z3"/>
    <w:rPr>
      <w:rFonts w:ascii="Symbol" w:hAnsi="Symbol" w:cs="Symbol" w:hint="default"/>
    </w:rPr>
  </w:style>
  <w:style w:type="character" w:customStyle="1" w:styleId="WW8Num27z0">
    <w:name w:val="WW8Num27z0"/>
    <w:rPr>
      <w:rFonts w:ascii="Courier New" w:hAnsi="Courier New" w:cs="Courier New" w:hint="default"/>
    </w:rPr>
  </w:style>
  <w:style w:type="character" w:customStyle="1" w:styleId="WW8Num27z2">
    <w:name w:val="WW8Num27z2"/>
    <w:rPr>
      <w:rFonts w:ascii="Wingdings" w:hAnsi="Wingdings" w:cs="Wingdings" w:hint="default"/>
    </w:rPr>
  </w:style>
  <w:style w:type="character" w:customStyle="1" w:styleId="WW8Num27z3">
    <w:name w:val="WW8Num27z3"/>
    <w:rPr>
      <w:rFonts w:ascii="Symbol" w:hAnsi="Symbol" w:cs="Symbol" w:hint="default"/>
    </w:rPr>
  </w:style>
  <w:style w:type="character" w:customStyle="1" w:styleId="WW8Num28z0">
    <w:name w:val="WW8Num28z0"/>
    <w:rPr>
      <w:rFonts w:ascii="Courier New" w:hAnsi="Courier New" w:cs="Courier New" w:hint="default"/>
    </w:rPr>
  </w:style>
  <w:style w:type="character" w:customStyle="1" w:styleId="WW8Num28z2">
    <w:name w:val="WW8Num28z2"/>
    <w:rPr>
      <w:rFonts w:ascii="Wingdings" w:hAnsi="Wingdings" w:cs="Wingdings" w:hint="default"/>
    </w:rPr>
  </w:style>
  <w:style w:type="character" w:customStyle="1" w:styleId="WW8Num28z3">
    <w:name w:val="WW8Num28z3"/>
    <w:rPr>
      <w:rFonts w:ascii="Symbol" w:hAnsi="Symbol" w:cs="Symbol" w:hint="default"/>
    </w:rPr>
  </w:style>
  <w:style w:type="character" w:customStyle="1" w:styleId="WW8Num29z0">
    <w:name w:val="WW8Num29z0"/>
    <w:rPr>
      <w:rFonts w:ascii="Wingdings" w:hAnsi="Wingdings" w:cs="Wingdings" w:hint="default"/>
    </w:rPr>
  </w:style>
  <w:style w:type="character" w:customStyle="1" w:styleId="WW8Num29z1">
    <w:name w:val="WW8Num29z1"/>
    <w:rPr>
      <w:rFonts w:ascii="Courier New" w:hAnsi="Courier New" w:cs="Courier New" w:hint="default"/>
    </w:rPr>
  </w:style>
  <w:style w:type="character" w:customStyle="1" w:styleId="WW8Num29z4">
    <w:name w:val="WW8Num29z4"/>
    <w:rPr>
      <w:rFonts w:ascii="Symbol" w:hAnsi="Symbol" w:cs="Symbol" w:hint="default"/>
    </w:rPr>
  </w:style>
  <w:style w:type="character" w:customStyle="1" w:styleId="WW8Num30z0">
    <w:name w:val="WW8Num30z0"/>
    <w:rPr>
      <w:rFonts w:ascii="Symbol" w:hAnsi="Symbol" w:cs="Symbol" w:hint="default"/>
    </w:rPr>
  </w:style>
  <w:style w:type="character" w:customStyle="1" w:styleId="WW8Num30z1">
    <w:name w:val="WW8Num30z1"/>
    <w:rPr>
      <w:rFonts w:ascii="Courier New" w:hAnsi="Courier New" w:cs="Courier New" w:hint="default"/>
    </w:rPr>
  </w:style>
  <w:style w:type="character" w:customStyle="1" w:styleId="WW8Num30z2">
    <w:name w:val="WW8Num30z2"/>
    <w:rPr>
      <w:rFonts w:ascii="Wingdings" w:hAnsi="Wingdings" w:cs="Wingdings" w:hint="default"/>
    </w:rPr>
  </w:style>
  <w:style w:type="character" w:customStyle="1" w:styleId="WW8Num31z0">
    <w:name w:val="WW8Num31z0"/>
    <w:rPr>
      <w:rFonts w:ascii="Symbol" w:hAnsi="Symbol" w:cs="Symbol" w:hint="default"/>
    </w:rPr>
  </w:style>
  <w:style w:type="character" w:customStyle="1" w:styleId="WW8Num31z1">
    <w:name w:val="WW8Num31z1"/>
    <w:rPr>
      <w:rFonts w:ascii="Courier New" w:hAnsi="Courier New" w:cs="Courier New" w:hint="default"/>
    </w:rPr>
  </w:style>
  <w:style w:type="character" w:customStyle="1" w:styleId="WW8Num31z2">
    <w:name w:val="WW8Num31z2"/>
    <w:rPr>
      <w:rFonts w:ascii="Wingdings" w:hAnsi="Wingdings" w:cs="Wingdings" w:hint="default"/>
    </w:rPr>
  </w:style>
  <w:style w:type="character" w:customStyle="1" w:styleId="WW8Num32z0">
    <w:name w:val="WW8Num32z0"/>
    <w:rPr>
      <w:rFonts w:ascii="Courier New" w:hAnsi="Courier New" w:cs="Courier New" w:hint="default"/>
    </w:rPr>
  </w:style>
  <w:style w:type="character" w:customStyle="1" w:styleId="WW8Num32z2">
    <w:name w:val="WW8Num32z2"/>
    <w:rPr>
      <w:rFonts w:ascii="Wingdings" w:hAnsi="Wingdings" w:cs="Wingdings" w:hint="default"/>
    </w:rPr>
  </w:style>
  <w:style w:type="character" w:customStyle="1" w:styleId="WW8Num32z3">
    <w:name w:val="WW8Num32z3"/>
    <w:rPr>
      <w:rFonts w:ascii="Symbol" w:hAnsi="Symbol" w:cs="Symbol" w:hint="default"/>
    </w:rPr>
  </w:style>
  <w:style w:type="character" w:customStyle="1" w:styleId="WW8Num33z0">
    <w:name w:val="WW8Num33z0"/>
    <w:rPr>
      <w:rFonts w:ascii="Courier New" w:hAnsi="Courier New" w:cs="Courier New" w:hint="default"/>
    </w:rPr>
  </w:style>
  <w:style w:type="character" w:customStyle="1" w:styleId="WW8Num33z2">
    <w:name w:val="WW8Num33z2"/>
    <w:rPr>
      <w:rFonts w:ascii="Wingdings" w:hAnsi="Wingdings" w:cs="Wingdings" w:hint="default"/>
    </w:rPr>
  </w:style>
  <w:style w:type="character" w:customStyle="1" w:styleId="WW8Num33z3">
    <w:name w:val="WW8Num33z3"/>
    <w:rPr>
      <w:rFonts w:ascii="Symbol" w:hAnsi="Symbol" w:cs="Symbol" w:hint="default"/>
    </w:rPr>
  </w:style>
  <w:style w:type="character" w:customStyle="1" w:styleId="WW8Num34z0">
    <w:name w:val="WW8Num34z0"/>
    <w:rPr>
      <w:rFonts w:ascii="Courier New" w:hAnsi="Courier New" w:cs="Courier New" w:hint="default"/>
    </w:rPr>
  </w:style>
  <w:style w:type="character" w:customStyle="1" w:styleId="WW8Num34z2">
    <w:name w:val="WW8Num34z2"/>
    <w:rPr>
      <w:rFonts w:ascii="Wingdings" w:hAnsi="Wingdings" w:cs="Wingdings" w:hint="default"/>
    </w:rPr>
  </w:style>
  <w:style w:type="character" w:customStyle="1" w:styleId="WW8Num34z3">
    <w:name w:val="WW8Num34z3"/>
    <w:rPr>
      <w:rFonts w:ascii="Symbol" w:hAnsi="Symbol" w:cs="Symbol" w:hint="default"/>
    </w:rPr>
  </w:style>
  <w:style w:type="character" w:customStyle="1" w:styleId="WW8Num35z0">
    <w:name w:val="WW8Num35z0"/>
    <w:rPr>
      <w:rFonts w:hint="default"/>
    </w:rPr>
  </w:style>
  <w:style w:type="character" w:customStyle="1" w:styleId="WW8Num35z1">
    <w:name w:val="WW8Num35z1"/>
  </w:style>
  <w:style w:type="character" w:customStyle="1" w:styleId="WW8Num35z2">
    <w:name w:val="WW8Num35z2"/>
  </w:style>
  <w:style w:type="character" w:customStyle="1" w:styleId="WW8Num35z3">
    <w:name w:val="WW8Num35z3"/>
  </w:style>
  <w:style w:type="character" w:customStyle="1" w:styleId="WW8Num35z4">
    <w:name w:val="WW8Num35z4"/>
  </w:style>
  <w:style w:type="character" w:customStyle="1" w:styleId="WW8Num35z5">
    <w:name w:val="WW8Num35z5"/>
  </w:style>
  <w:style w:type="character" w:customStyle="1" w:styleId="WW8Num35z6">
    <w:name w:val="WW8Num35z6"/>
  </w:style>
  <w:style w:type="character" w:customStyle="1" w:styleId="WW8Num35z7">
    <w:name w:val="WW8Num35z7"/>
  </w:style>
  <w:style w:type="character" w:customStyle="1" w:styleId="WW8Num35z8">
    <w:name w:val="WW8Num35z8"/>
  </w:style>
  <w:style w:type="character" w:customStyle="1" w:styleId="WW8Num36z0">
    <w:name w:val="WW8Num36z0"/>
    <w:rPr>
      <w:rFonts w:ascii="Courier New" w:hAnsi="Courier New" w:cs="Courier New" w:hint="default"/>
    </w:rPr>
  </w:style>
  <w:style w:type="character" w:customStyle="1" w:styleId="WW8Num36z2">
    <w:name w:val="WW8Num36z2"/>
    <w:rPr>
      <w:rFonts w:ascii="Wingdings" w:hAnsi="Wingdings" w:cs="Wingdings" w:hint="default"/>
    </w:rPr>
  </w:style>
  <w:style w:type="character" w:customStyle="1" w:styleId="WW8Num36z3">
    <w:name w:val="WW8Num36z3"/>
    <w:rPr>
      <w:rFonts w:ascii="Symbol" w:hAnsi="Symbol" w:cs="Symbol" w:hint="default"/>
    </w:rPr>
  </w:style>
  <w:style w:type="character" w:customStyle="1" w:styleId="WW8Num37z0">
    <w:name w:val="WW8Num37z0"/>
    <w:rPr>
      <w:rFonts w:hint="default"/>
    </w:rPr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WW8Num38z0">
    <w:name w:val="WW8Num38z0"/>
    <w:rPr>
      <w:rFonts w:ascii="Courier New" w:hAnsi="Courier New" w:cs="Courier New" w:hint="default"/>
    </w:rPr>
  </w:style>
  <w:style w:type="character" w:customStyle="1" w:styleId="WW8Num38z2">
    <w:name w:val="WW8Num38z2"/>
    <w:rPr>
      <w:rFonts w:ascii="Wingdings" w:hAnsi="Wingdings" w:cs="Wingdings" w:hint="default"/>
    </w:rPr>
  </w:style>
  <w:style w:type="character" w:customStyle="1" w:styleId="WW8Num38z3">
    <w:name w:val="WW8Num38z3"/>
    <w:rPr>
      <w:rFonts w:ascii="Symbol" w:hAnsi="Symbol" w:cs="Symbol" w:hint="default"/>
    </w:rPr>
  </w:style>
  <w:style w:type="character" w:customStyle="1" w:styleId="WW8Num39z0">
    <w:name w:val="WW8Num39z0"/>
    <w:rPr>
      <w:rFonts w:hint="default"/>
    </w:rPr>
  </w:style>
  <w:style w:type="character" w:customStyle="1" w:styleId="WW8Num40z0">
    <w:name w:val="WW8Num40z0"/>
    <w:rPr>
      <w:rFonts w:ascii="Courier New" w:hAnsi="Courier New" w:cs="Courier New" w:hint="default"/>
    </w:rPr>
  </w:style>
  <w:style w:type="character" w:customStyle="1" w:styleId="WW8Num40z2">
    <w:name w:val="WW8Num40z2"/>
    <w:rPr>
      <w:rFonts w:ascii="Wingdings" w:hAnsi="Wingdings" w:cs="Wingdings" w:hint="default"/>
    </w:rPr>
  </w:style>
  <w:style w:type="character" w:customStyle="1" w:styleId="WW8Num40z3">
    <w:name w:val="WW8Num40z3"/>
    <w:rPr>
      <w:rFonts w:ascii="Symbol" w:hAnsi="Symbol" w:cs="Symbol" w:hint="default"/>
    </w:rPr>
  </w:style>
  <w:style w:type="character" w:customStyle="1" w:styleId="WW8Num41z0">
    <w:name w:val="WW8Num41z0"/>
    <w:rPr>
      <w:rFonts w:ascii="Courier New" w:hAnsi="Courier New" w:cs="Courier New" w:hint="default"/>
    </w:rPr>
  </w:style>
  <w:style w:type="character" w:customStyle="1" w:styleId="WW8Num41z2">
    <w:name w:val="WW8Num41z2"/>
    <w:rPr>
      <w:rFonts w:ascii="Wingdings" w:hAnsi="Wingdings" w:cs="Wingdings" w:hint="default"/>
    </w:rPr>
  </w:style>
  <w:style w:type="character" w:customStyle="1" w:styleId="WW8Num41z3">
    <w:name w:val="WW8Num41z3"/>
    <w:rPr>
      <w:rFonts w:ascii="Symbol" w:hAnsi="Symbol" w:cs="Symbol" w:hint="default"/>
    </w:rPr>
  </w:style>
  <w:style w:type="character" w:customStyle="1" w:styleId="WW8Num42z0">
    <w:name w:val="WW8Num42z0"/>
    <w:rPr>
      <w:rFonts w:ascii="Courier New" w:hAnsi="Courier New" w:cs="Courier New" w:hint="default"/>
    </w:rPr>
  </w:style>
  <w:style w:type="character" w:customStyle="1" w:styleId="WW8Num42z2">
    <w:name w:val="WW8Num42z2"/>
    <w:rPr>
      <w:rFonts w:ascii="Wingdings" w:hAnsi="Wingdings" w:cs="Wingdings" w:hint="default"/>
    </w:rPr>
  </w:style>
  <w:style w:type="character" w:customStyle="1" w:styleId="WW8Num42z3">
    <w:name w:val="WW8Num42z3"/>
    <w:rPr>
      <w:rFonts w:ascii="Symbol" w:hAnsi="Symbol" w:cs="Symbol" w:hint="default"/>
    </w:rPr>
  </w:style>
  <w:style w:type="character" w:customStyle="1" w:styleId="WW8Num43z0">
    <w:name w:val="WW8Num43z0"/>
    <w:rPr>
      <w:rFonts w:ascii="Symbol" w:hAnsi="Symbol" w:cs="Symbol" w:hint="default"/>
      <w:sz w:val="24"/>
    </w:rPr>
  </w:style>
  <w:style w:type="character" w:customStyle="1" w:styleId="WW8Num43z1">
    <w:name w:val="WW8Num43z1"/>
    <w:rPr>
      <w:rFonts w:cs="Times New Roman" w:hint="default"/>
    </w:rPr>
  </w:style>
  <w:style w:type="character" w:customStyle="1" w:styleId="WW8Num44z0">
    <w:name w:val="WW8Num44z0"/>
    <w:rPr>
      <w:rFonts w:ascii="Courier New" w:hAnsi="Courier New" w:cs="Courier New" w:hint="default"/>
    </w:rPr>
  </w:style>
  <w:style w:type="character" w:customStyle="1" w:styleId="WW8Num44z2">
    <w:name w:val="WW8Num44z2"/>
    <w:rPr>
      <w:rFonts w:ascii="Wingdings" w:hAnsi="Wingdings" w:cs="Wingdings" w:hint="default"/>
    </w:rPr>
  </w:style>
  <w:style w:type="character" w:customStyle="1" w:styleId="WW8Num44z3">
    <w:name w:val="WW8Num44z3"/>
    <w:rPr>
      <w:rFonts w:ascii="Symbol" w:hAnsi="Symbol" w:cs="Symbol" w:hint="default"/>
    </w:rPr>
  </w:style>
  <w:style w:type="character" w:customStyle="1" w:styleId="WW8Num45z0">
    <w:name w:val="WW8Num45z0"/>
    <w:rPr>
      <w:rFonts w:ascii="Courier New" w:hAnsi="Courier New" w:cs="Courier New" w:hint="default"/>
    </w:rPr>
  </w:style>
  <w:style w:type="character" w:customStyle="1" w:styleId="WW8Num45z2">
    <w:name w:val="WW8Num45z2"/>
    <w:rPr>
      <w:rFonts w:ascii="Wingdings" w:hAnsi="Wingdings" w:cs="Wingdings" w:hint="default"/>
    </w:rPr>
  </w:style>
  <w:style w:type="character" w:customStyle="1" w:styleId="WW8Num45z3">
    <w:name w:val="WW8Num45z3"/>
    <w:rPr>
      <w:rFonts w:ascii="Symbol" w:hAnsi="Symbol" w:cs="Symbol" w:hint="default"/>
    </w:rPr>
  </w:style>
  <w:style w:type="character" w:customStyle="1" w:styleId="WW8Num46z0">
    <w:name w:val="WW8Num46z0"/>
    <w:rPr>
      <w:rFonts w:ascii="Courier New" w:hAnsi="Courier New" w:cs="Courier New" w:hint="default"/>
    </w:rPr>
  </w:style>
  <w:style w:type="character" w:customStyle="1" w:styleId="WW8Num46z2">
    <w:name w:val="WW8Num46z2"/>
    <w:rPr>
      <w:rFonts w:ascii="Wingdings" w:hAnsi="Wingdings" w:cs="Wingdings" w:hint="default"/>
    </w:rPr>
  </w:style>
  <w:style w:type="character" w:customStyle="1" w:styleId="WW8Num46z3">
    <w:name w:val="WW8Num46z3"/>
    <w:rPr>
      <w:rFonts w:ascii="Symbol" w:hAnsi="Symbol" w:cs="Symbol" w:hint="default"/>
    </w:rPr>
  </w:style>
  <w:style w:type="character" w:customStyle="1" w:styleId="WW8Num47z0">
    <w:name w:val="WW8Num47z0"/>
    <w:rPr>
      <w:rFonts w:ascii="Courier New" w:hAnsi="Courier New" w:cs="Courier New" w:hint="default"/>
    </w:rPr>
  </w:style>
  <w:style w:type="character" w:customStyle="1" w:styleId="WW8Num47z2">
    <w:name w:val="WW8Num47z2"/>
    <w:rPr>
      <w:rFonts w:ascii="Wingdings" w:hAnsi="Wingdings" w:cs="Wingdings" w:hint="default"/>
    </w:rPr>
  </w:style>
  <w:style w:type="character" w:customStyle="1" w:styleId="WW8Num47z3">
    <w:name w:val="WW8Num47z3"/>
    <w:rPr>
      <w:rFonts w:ascii="Symbol" w:hAnsi="Symbol" w:cs="Symbol" w:hint="default"/>
    </w:rPr>
  </w:style>
  <w:style w:type="character" w:customStyle="1" w:styleId="WW8Num48z0">
    <w:name w:val="WW8Num48z0"/>
    <w:rPr>
      <w:rFonts w:ascii="Courier New" w:hAnsi="Courier New" w:cs="Courier New" w:hint="default"/>
    </w:rPr>
  </w:style>
  <w:style w:type="character" w:customStyle="1" w:styleId="WW8Num48z2">
    <w:name w:val="WW8Num48z2"/>
    <w:rPr>
      <w:rFonts w:ascii="Wingdings" w:hAnsi="Wingdings" w:cs="Wingdings" w:hint="default"/>
    </w:rPr>
  </w:style>
  <w:style w:type="character" w:customStyle="1" w:styleId="WW8Num48z3">
    <w:name w:val="WW8Num48z3"/>
    <w:rPr>
      <w:rFonts w:ascii="Symbol" w:hAnsi="Symbol" w:cs="Symbol" w:hint="default"/>
    </w:rPr>
  </w:style>
  <w:style w:type="character" w:customStyle="1" w:styleId="WW8Num49z0">
    <w:name w:val="WW8Num49z0"/>
    <w:rPr>
      <w:rFonts w:ascii="Courier New" w:hAnsi="Courier New" w:cs="Courier New" w:hint="default"/>
    </w:rPr>
  </w:style>
  <w:style w:type="character" w:customStyle="1" w:styleId="WW8Num49z2">
    <w:name w:val="WW8Num49z2"/>
    <w:rPr>
      <w:rFonts w:ascii="Wingdings" w:hAnsi="Wingdings" w:cs="Wingdings" w:hint="default"/>
    </w:rPr>
  </w:style>
  <w:style w:type="character" w:customStyle="1" w:styleId="WW8Num49z3">
    <w:name w:val="WW8Num49z3"/>
    <w:rPr>
      <w:rFonts w:ascii="Symbol" w:hAnsi="Symbol" w:cs="Symbol" w:hint="default"/>
    </w:rPr>
  </w:style>
  <w:style w:type="character" w:customStyle="1" w:styleId="WW8Num50z0">
    <w:name w:val="WW8Num50z0"/>
    <w:rPr>
      <w:rFonts w:ascii="Symbol" w:hAnsi="Symbol" w:cs="Symbol" w:hint="default"/>
    </w:rPr>
  </w:style>
  <w:style w:type="character" w:customStyle="1" w:styleId="WW8Num50z1">
    <w:name w:val="WW8Num50z1"/>
    <w:rPr>
      <w:rFonts w:ascii="Courier New" w:hAnsi="Courier New" w:cs="Courier New" w:hint="default"/>
    </w:rPr>
  </w:style>
  <w:style w:type="character" w:customStyle="1" w:styleId="WW8Num50z2">
    <w:name w:val="WW8Num50z2"/>
    <w:rPr>
      <w:rFonts w:ascii="Wingdings" w:hAnsi="Wingdings" w:cs="Wingdings" w:hint="default"/>
    </w:rPr>
  </w:style>
  <w:style w:type="character" w:customStyle="1" w:styleId="WW8Num51z0">
    <w:name w:val="WW8Num51z0"/>
    <w:rPr>
      <w:rFonts w:ascii="Courier New" w:hAnsi="Courier New" w:cs="Courier New" w:hint="default"/>
    </w:rPr>
  </w:style>
  <w:style w:type="character" w:customStyle="1" w:styleId="WW8Num51z2">
    <w:name w:val="WW8Num51z2"/>
    <w:rPr>
      <w:rFonts w:ascii="Wingdings" w:hAnsi="Wingdings" w:cs="Wingdings" w:hint="default"/>
    </w:rPr>
  </w:style>
  <w:style w:type="character" w:customStyle="1" w:styleId="WW8Num51z3">
    <w:name w:val="WW8Num51z3"/>
    <w:rPr>
      <w:rFonts w:ascii="Symbol" w:hAnsi="Symbol" w:cs="Symbol" w:hint="default"/>
    </w:rPr>
  </w:style>
  <w:style w:type="character" w:customStyle="1" w:styleId="WW8Num52z0">
    <w:name w:val="WW8Num52z0"/>
    <w:rPr>
      <w:rFonts w:ascii="Courier New" w:hAnsi="Courier New" w:cs="Courier New" w:hint="default"/>
    </w:rPr>
  </w:style>
  <w:style w:type="character" w:customStyle="1" w:styleId="WW8Num52z2">
    <w:name w:val="WW8Num52z2"/>
    <w:rPr>
      <w:rFonts w:ascii="Wingdings" w:hAnsi="Wingdings" w:cs="Wingdings" w:hint="default"/>
    </w:rPr>
  </w:style>
  <w:style w:type="character" w:customStyle="1" w:styleId="WW8Num52z3">
    <w:name w:val="WW8Num52z3"/>
    <w:rPr>
      <w:rFonts w:ascii="Symbol" w:hAnsi="Symbol" w:cs="Symbol" w:hint="default"/>
    </w:rPr>
  </w:style>
  <w:style w:type="character" w:customStyle="1" w:styleId="WW8Num53z0">
    <w:name w:val="WW8Num53z0"/>
    <w:rPr>
      <w:rFonts w:ascii="Courier New" w:hAnsi="Courier New" w:cs="Courier New" w:hint="default"/>
    </w:rPr>
  </w:style>
  <w:style w:type="character" w:customStyle="1" w:styleId="WW8Num53z2">
    <w:name w:val="WW8Num53z2"/>
    <w:rPr>
      <w:rFonts w:ascii="Wingdings" w:hAnsi="Wingdings" w:cs="Wingdings" w:hint="default"/>
    </w:rPr>
  </w:style>
  <w:style w:type="character" w:customStyle="1" w:styleId="WW8Num53z3">
    <w:name w:val="WW8Num53z3"/>
    <w:rPr>
      <w:rFonts w:ascii="Symbol" w:hAnsi="Symbol" w:cs="Symbol" w:hint="default"/>
    </w:rPr>
  </w:style>
  <w:style w:type="character" w:customStyle="1" w:styleId="WW8Num54z0">
    <w:name w:val="WW8Num54z0"/>
    <w:rPr>
      <w:rFonts w:ascii="Courier New" w:hAnsi="Courier New" w:cs="Courier New" w:hint="default"/>
    </w:rPr>
  </w:style>
  <w:style w:type="character" w:customStyle="1" w:styleId="WW8Num54z2">
    <w:name w:val="WW8Num54z2"/>
    <w:rPr>
      <w:rFonts w:ascii="Wingdings" w:hAnsi="Wingdings" w:cs="Wingdings" w:hint="default"/>
    </w:rPr>
  </w:style>
  <w:style w:type="character" w:customStyle="1" w:styleId="WW8Num54z3">
    <w:name w:val="WW8Num54z3"/>
    <w:rPr>
      <w:rFonts w:ascii="Symbol" w:hAnsi="Symbol" w:cs="Symbol" w:hint="default"/>
    </w:rPr>
  </w:style>
  <w:style w:type="character" w:customStyle="1" w:styleId="WW8Num55z0">
    <w:name w:val="WW8Num55z0"/>
    <w:rPr>
      <w:rFonts w:ascii="Courier New" w:hAnsi="Courier New" w:cs="Courier New" w:hint="default"/>
    </w:rPr>
  </w:style>
  <w:style w:type="character" w:customStyle="1" w:styleId="WW8Num55z2">
    <w:name w:val="WW8Num55z2"/>
    <w:rPr>
      <w:rFonts w:ascii="Wingdings" w:hAnsi="Wingdings" w:cs="Wingdings" w:hint="default"/>
    </w:rPr>
  </w:style>
  <w:style w:type="character" w:customStyle="1" w:styleId="WW8Num55z3">
    <w:name w:val="WW8Num55z3"/>
    <w:rPr>
      <w:rFonts w:ascii="Symbol" w:hAnsi="Symbol" w:cs="Symbol" w:hint="default"/>
    </w:rPr>
  </w:style>
  <w:style w:type="character" w:customStyle="1" w:styleId="WW8Num56z0">
    <w:name w:val="WW8Num56z0"/>
    <w:rPr>
      <w:rFonts w:ascii="Courier New" w:hAnsi="Courier New" w:cs="Courier New" w:hint="default"/>
    </w:rPr>
  </w:style>
  <w:style w:type="character" w:customStyle="1" w:styleId="WW8Num56z2">
    <w:name w:val="WW8Num56z2"/>
    <w:rPr>
      <w:rFonts w:ascii="Wingdings" w:hAnsi="Wingdings" w:cs="Wingdings" w:hint="default"/>
    </w:rPr>
  </w:style>
  <w:style w:type="character" w:customStyle="1" w:styleId="WW8Num56z3">
    <w:name w:val="WW8Num56z3"/>
    <w:rPr>
      <w:rFonts w:ascii="Symbol" w:hAnsi="Symbol" w:cs="Symbol" w:hint="default"/>
    </w:rPr>
  </w:style>
  <w:style w:type="character" w:customStyle="1" w:styleId="WW8Num57z0">
    <w:name w:val="WW8Num57z0"/>
    <w:rPr>
      <w:rFonts w:ascii="Symbol" w:hAnsi="Symbol" w:cs="Symbol" w:hint="default"/>
      <w:sz w:val="24"/>
    </w:rPr>
  </w:style>
  <w:style w:type="character" w:customStyle="1" w:styleId="WW8Num57z1">
    <w:name w:val="WW8Num57z1"/>
    <w:rPr>
      <w:rFonts w:cs="Times New Roman" w:hint="default"/>
    </w:rPr>
  </w:style>
  <w:style w:type="character" w:customStyle="1" w:styleId="WW8Num58z0">
    <w:name w:val="WW8Num58z0"/>
    <w:rPr>
      <w:rFonts w:ascii="Symbol" w:hAnsi="Symbol" w:cs="Symbol" w:hint="default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WW8Num58z1">
    <w:name w:val="WW8Num58z1"/>
    <w:rPr>
      <w:rFonts w:ascii="Courier New" w:hAnsi="Courier New" w:cs="Courier New" w:hint="default"/>
    </w:rPr>
  </w:style>
  <w:style w:type="character" w:customStyle="1" w:styleId="WW8Num58z2">
    <w:name w:val="WW8Num58z2"/>
    <w:rPr>
      <w:rFonts w:ascii="Wingdings" w:hAnsi="Wingdings" w:cs="Wingdings" w:hint="default"/>
    </w:rPr>
  </w:style>
  <w:style w:type="character" w:customStyle="1" w:styleId="WW8Num58z3">
    <w:name w:val="WW8Num58z3"/>
    <w:rPr>
      <w:rFonts w:ascii="Symbol" w:hAnsi="Symbol" w:cs="Symbol" w:hint="default"/>
    </w:rPr>
  </w:style>
  <w:style w:type="character" w:customStyle="1" w:styleId="WW8Num59z0">
    <w:name w:val="WW8Num59z0"/>
    <w:rPr>
      <w:rFonts w:ascii="Courier New" w:hAnsi="Courier New" w:cs="Courier New" w:hint="default"/>
    </w:rPr>
  </w:style>
  <w:style w:type="character" w:customStyle="1" w:styleId="WW8Num59z2">
    <w:name w:val="WW8Num59z2"/>
    <w:rPr>
      <w:rFonts w:ascii="Wingdings" w:hAnsi="Wingdings" w:cs="Wingdings" w:hint="default"/>
    </w:rPr>
  </w:style>
  <w:style w:type="character" w:customStyle="1" w:styleId="WW8Num59z3">
    <w:name w:val="WW8Num59z3"/>
    <w:rPr>
      <w:rFonts w:ascii="Symbol" w:hAnsi="Symbol" w:cs="Symbol" w:hint="default"/>
    </w:rPr>
  </w:style>
  <w:style w:type="character" w:customStyle="1" w:styleId="WW8Num60z0">
    <w:name w:val="WW8Num60z0"/>
    <w:rPr>
      <w:rFonts w:ascii="Symbol" w:hAnsi="Symbol" w:cs="Symbol" w:hint="default"/>
      <w:sz w:val="24"/>
    </w:rPr>
  </w:style>
  <w:style w:type="character" w:customStyle="1" w:styleId="WW8Num60z1">
    <w:name w:val="WW8Num60z1"/>
    <w:rPr>
      <w:rFonts w:cs="Times New Roman" w:hint="default"/>
    </w:rPr>
  </w:style>
  <w:style w:type="character" w:customStyle="1" w:styleId="WW8Num61z0">
    <w:name w:val="WW8Num61z0"/>
    <w:rPr>
      <w:rFonts w:ascii="Symbol" w:hAnsi="Symbol" w:cs="Symbol" w:hint="default"/>
    </w:rPr>
  </w:style>
  <w:style w:type="character" w:customStyle="1" w:styleId="WW8Num61z1">
    <w:name w:val="WW8Num61z1"/>
    <w:rPr>
      <w:rFonts w:ascii="Courier New" w:hAnsi="Courier New" w:cs="Courier New" w:hint="default"/>
    </w:rPr>
  </w:style>
  <w:style w:type="character" w:customStyle="1" w:styleId="WW8Num61z2">
    <w:name w:val="WW8Num61z2"/>
    <w:rPr>
      <w:rFonts w:ascii="Wingdings" w:hAnsi="Wingdings" w:cs="Wingdings" w:hint="default"/>
    </w:rPr>
  </w:style>
  <w:style w:type="character" w:customStyle="1" w:styleId="WW8Num62z0">
    <w:name w:val="WW8Num62z0"/>
    <w:rPr>
      <w:rFonts w:ascii="Courier New" w:hAnsi="Courier New" w:cs="Courier New" w:hint="default"/>
    </w:rPr>
  </w:style>
  <w:style w:type="character" w:customStyle="1" w:styleId="WW8Num62z2">
    <w:name w:val="WW8Num62z2"/>
    <w:rPr>
      <w:rFonts w:ascii="Wingdings" w:hAnsi="Wingdings" w:cs="Wingdings" w:hint="default"/>
    </w:rPr>
  </w:style>
  <w:style w:type="character" w:customStyle="1" w:styleId="WW8Num62z3">
    <w:name w:val="WW8Num62z3"/>
    <w:rPr>
      <w:rFonts w:ascii="Symbol" w:hAnsi="Symbol" w:cs="Symbol" w:hint="default"/>
    </w:rPr>
  </w:style>
  <w:style w:type="character" w:customStyle="1" w:styleId="WW8Num63z0">
    <w:name w:val="WW8Num63z0"/>
    <w:rPr>
      <w:rFonts w:ascii="Courier New" w:hAnsi="Courier New" w:cs="Courier New" w:hint="default"/>
    </w:rPr>
  </w:style>
  <w:style w:type="character" w:customStyle="1" w:styleId="WW8Num63z2">
    <w:name w:val="WW8Num63z2"/>
    <w:rPr>
      <w:rFonts w:ascii="Wingdings" w:hAnsi="Wingdings" w:cs="Wingdings" w:hint="default"/>
    </w:rPr>
  </w:style>
  <w:style w:type="character" w:customStyle="1" w:styleId="WW8Num63z3">
    <w:name w:val="WW8Num63z3"/>
    <w:rPr>
      <w:rFonts w:ascii="Symbol" w:hAnsi="Symbol" w:cs="Symbol" w:hint="default"/>
    </w:rPr>
  </w:style>
  <w:style w:type="character" w:customStyle="1" w:styleId="WW8Num64z0">
    <w:name w:val="WW8Num64z0"/>
    <w:rPr>
      <w:rFonts w:ascii="Symbol" w:hAnsi="Symbol" w:cs="Symbol" w:hint="default"/>
    </w:rPr>
  </w:style>
  <w:style w:type="character" w:customStyle="1" w:styleId="WW8Num64z1">
    <w:name w:val="WW8Num64z1"/>
    <w:rPr>
      <w:rFonts w:ascii="Courier New" w:hAnsi="Courier New" w:cs="Courier New" w:hint="default"/>
    </w:rPr>
  </w:style>
  <w:style w:type="character" w:customStyle="1" w:styleId="WW8Num64z2">
    <w:name w:val="WW8Num64z2"/>
    <w:rPr>
      <w:rFonts w:ascii="Wingdings" w:hAnsi="Wingdings" w:cs="Wingdings" w:hint="default"/>
    </w:rPr>
  </w:style>
  <w:style w:type="character" w:customStyle="1" w:styleId="WW8Num65z0">
    <w:name w:val="WW8Num65z0"/>
    <w:rPr>
      <w:rFonts w:ascii="Courier New" w:hAnsi="Courier New" w:cs="Courier New" w:hint="default"/>
    </w:rPr>
  </w:style>
  <w:style w:type="character" w:customStyle="1" w:styleId="WW8Num65z2">
    <w:name w:val="WW8Num65z2"/>
    <w:rPr>
      <w:rFonts w:ascii="Wingdings" w:hAnsi="Wingdings" w:cs="Wingdings" w:hint="default"/>
    </w:rPr>
  </w:style>
  <w:style w:type="character" w:customStyle="1" w:styleId="WW8Num65z3">
    <w:name w:val="WW8Num65z3"/>
    <w:rPr>
      <w:rFonts w:ascii="Symbol" w:hAnsi="Symbol" w:cs="Symbol" w:hint="default"/>
    </w:rPr>
  </w:style>
  <w:style w:type="character" w:customStyle="1" w:styleId="WW8Num66z0">
    <w:name w:val="WW8Num66z0"/>
    <w:rPr>
      <w:b w:val="0"/>
    </w:rPr>
  </w:style>
  <w:style w:type="character" w:customStyle="1" w:styleId="WW8Num66z1">
    <w:name w:val="WW8Num66z1"/>
  </w:style>
  <w:style w:type="character" w:customStyle="1" w:styleId="WW8Num66z2">
    <w:name w:val="WW8Num66z2"/>
  </w:style>
  <w:style w:type="character" w:customStyle="1" w:styleId="WW8Num66z3">
    <w:name w:val="WW8Num66z3"/>
  </w:style>
  <w:style w:type="character" w:customStyle="1" w:styleId="WW8Num66z4">
    <w:name w:val="WW8Num66z4"/>
  </w:style>
  <w:style w:type="character" w:customStyle="1" w:styleId="WW8Num66z5">
    <w:name w:val="WW8Num66z5"/>
  </w:style>
  <w:style w:type="character" w:customStyle="1" w:styleId="WW8Num66z6">
    <w:name w:val="WW8Num66z6"/>
  </w:style>
  <w:style w:type="character" w:customStyle="1" w:styleId="WW8Num66z7">
    <w:name w:val="WW8Num66z7"/>
  </w:style>
  <w:style w:type="character" w:customStyle="1" w:styleId="WW8Num66z8">
    <w:name w:val="WW8Num66z8"/>
  </w:style>
  <w:style w:type="character" w:customStyle="1" w:styleId="WW8Num67z0">
    <w:name w:val="WW8Num67z0"/>
    <w:rPr>
      <w:rFonts w:ascii="Courier New" w:hAnsi="Courier New" w:cs="Courier New" w:hint="default"/>
    </w:rPr>
  </w:style>
  <w:style w:type="character" w:customStyle="1" w:styleId="WW8Num67z2">
    <w:name w:val="WW8Num67z2"/>
    <w:rPr>
      <w:rFonts w:ascii="Wingdings" w:hAnsi="Wingdings" w:cs="Wingdings" w:hint="default"/>
    </w:rPr>
  </w:style>
  <w:style w:type="character" w:customStyle="1" w:styleId="WW8Num67z3">
    <w:name w:val="WW8Num67z3"/>
    <w:rPr>
      <w:rFonts w:ascii="Symbol" w:hAnsi="Symbol" w:cs="Symbol" w:hint="default"/>
    </w:rPr>
  </w:style>
  <w:style w:type="character" w:customStyle="1" w:styleId="WW8Num68z0">
    <w:name w:val="WW8Num68z0"/>
    <w:rPr>
      <w:rFonts w:ascii="Courier New" w:hAnsi="Courier New" w:cs="Courier New" w:hint="default"/>
    </w:rPr>
  </w:style>
  <w:style w:type="character" w:customStyle="1" w:styleId="WW8Num68z2">
    <w:name w:val="WW8Num68z2"/>
    <w:rPr>
      <w:rFonts w:ascii="Wingdings" w:hAnsi="Wingdings" w:cs="Wingdings" w:hint="default"/>
    </w:rPr>
  </w:style>
  <w:style w:type="character" w:customStyle="1" w:styleId="WW8Num68z3">
    <w:name w:val="WW8Num68z3"/>
    <w:rPr>
      <w:rFonts w:ascii="Symbol" w:hAnsi="Symbol" w:cs="Symbol" w:hint="default"/>
    </w:rPr>
  </w:style>
  <w:style w:type="character" w:customStyle="1" w:styleId="WW8Num69z0">
    <w:name w:val="WW8Num69z0"/>
    <w:rPr>
      <w:rFonts w:ascii="Courier New" w:hAnsi="Courier New" w:cs="Courier New" w:hint="default"/>
    </w:rPr>
  </w:style>
  <w:style w:type="character" w:customStyle="1" w:styleId="WW8Num69z2">
    <w:name w:val="WW8Num69z2"/>
    <w:rPr>
      <w:rFonts w:ascii="Wingdings" w:hAnsi="Wingdings" w:cs="Wingdings" w:hint="default"/>
    </w:rPr>
  </w:style>
  <w:style w:type="character" w:customStyle="1" w:styleId="WW8Num69z3">
    <w:name w:val="WW8Num69z3"/>
    <w:rPr>
      <w:rFonts w:ascii="Symbol" w:hAnsi="Symbol" w:cs="Symbol" w:hint="default"/>
    </w:rPr>
  </w:style>
  <w:style w:type="character" w:customStyle="1" w:styleId="WW8Num70z0">
    <w:name w:val="WW8Num70z0"/>
    <w:rPr>
      <w:rFonts w:ascii="Courier New" w:hAnsi="Courier New" w:cs="Courier New" w:hint="default"/>
    </w:rPr>
  </w:style>
  <w:style w:type="character" w:customStyle="1" w:styleId="WW8Num70z2">
    <w:name w:val="WW8Num70z2"/>
    <w:rPr>
      <w:rFonts w:ascii="Wingdings" w:hAnsi="Wingdings" w:cs="Wingdings" w:hint="default"/>
    </w:rPr>
  </w:style>
  <w:style w:type="character" w:customStyle="1" w:styleId="WW8Num70z3">
    <w:name w:val="WW8Num70z3"/>
    <w:rPr>
      <w:rFonts w:ascii="Symbol" w:hAnsi="Symbol" w:cs="Symbol" w:hint="default"/>
    </w:rPr>
  </w:style>
  <w:style w:type="character" w:customStyle="1" w:styleId="WW8Num71z0">
    <w:name w:val="WW8Num71z0"/>
    <w:rPr>
      <w:rFonts w:ascii="Courier New" w:hAnsi="Courier New" w:cs="Courier New" w:hint="default"/>
    </w:rPr>
  </w:style>
  <w:style w:type="character" w:customStyle="1" w:styleId="WW8Num71z2">
    <w:name w:val="WW8Num71z2"/>
    <w:rPr>
      <w:rFonts w:ascii="Wingdings" w:hAnsi="Wingdings" w:cs="Wingdings" w:hint="default"/>
    </w:rPr>
  </w:style>
  <w:style w:type="character" w:customStyle="1" w:styleId="WW8Num71z3">
    <w:name w:val="WW8Num71z3"/>
    <w:rPr>
      <w:rFonts w:ascii="Symbol" w:hAnsi="Symbol" w:cs="Symbol" w:hint="default"/>
    </w:rPr>
  </w:style>
  <w:style w:type="character" w:customStyle="1" w:styleId="WW8Num72z0">
    <w:name w:val="WW8Num72z0"/>
    <w:rPr>
      <w:rFonts w:ascii="Courier New" w:hAnsi="Courier New" w:cs="Courier New" w:hint="default"/>
    </w:rPr>
  </w:style>
  <w:style w:type="character" w:customStyle="1" w:styleId="WW8Num72z2">
    <w:name w:val="WW8Num72z2"/>
    <w:rPr>
      <w:rFonts w:ascii="Wingdings" w:hAnsi="Wingdings" w:cs="Wingdings" w:hint="default"/>
    </w:rPr>
  </w:style>
  <w:style w:type="character" w:customStyle="1" w:styleId="WW8Num72z3">
    <w:name w:val="WW8Num72z3"/>
    <w:rPr>
      <w:rFonts w:ascii="Symbol" w:hAnsi="Symbol" w:cs="Symbol" w:hint="default"/>
    </w:rPr>
  </w:style>
  <w:style w:type="character" w:customStyle="1" w:styleId="WW8Num73z0">
    <w:name w:val="WW8Num73z0"/>
    <w:rPr>
      <w:rFonts w:ascii="Courier New" w:hAnsi="Courier New" w:cs="Courier New" w:hint="default"/>
    </w:rPr>
  </w:style>
  <w:style w:type="character" w:customStyle="1" w:styleId="WW8Num73z2">
    <w:name w:val="WW8Num73z2"/>
    <w:rPr>
      <w:rFonts w:ascii="Wingdings" w:hAnsi="Wingdings" w:cs="Wingdings" w:hint="default"/>
    </w:rPr>
  </w:style>
  <w:style w:type="character" w:customStyle="1" w:styleId="WW8Num73z3">
    <w:name w:val="WW8Num73z3"/>
    <w:rPr>
      <w:rFonts w:ascii="Symbol" w:hAnsi="Symbol" w:cs="Symbol" w:hint="default"/>
    </w:rPr>
  </w:style>
  <w:style w:type="character" w:customStyle="1" w:styleId="WW8Num74z0">
    <w:name w:val="WW8Num74z0"/>
    <w:rPr>
      <w:rFonts w:ascii="Symbol" w:hAnsi="Symbol" w:cs="Symbol" w:hint="default"/>
    </w:rPr>
  </w:style>
  <w:style w:type="character" w:customStyle="1" w:styleId="WW8Num74z1">
    <w:name w:val="WW8Num74z1"/>
    <w:rPr>
      <w:rFonts w:ascii="Courier New" w:hAnsi="Courier New" w:cs="Courier New" w:hint="default"/>
    </w:rPr>
  </w:style>
  <w:style w:type="character" w:customStyle="1" w:styleId="WW8Num74z2">
    <w:name w:val="WW8Num74z2"/>
    <w:rPr>
      <w:rFonts w:ascii="Wingdings" w:hAnsi="Wingdings" w:cs="Wingdings" w:hint="default"/>
    </w:rPr>
  </w:style>
  <w:style w:type="character" w:customStyle="1" w:styleId="WW8Num75z0">
    <w:name w:val="WW8Num75z0"/>
    <w:rPr>
      <w:rFonts w:ascii="Courier New" w:hAnsi="Courier New" w:cs="Courier New" w:hint="default"/>
    </w:rPr>
  </w:style>
  <w:style w:type="character" w:customStyle="1" w:styleId="WW8Num75z2">
    <w:name w:val="WW8Num75z2"/>
    <w:rPr>
      <w:rFonts w:ascii="Wingdings" w:hAnsi="Wingdings" w:cs="Wingdings" w:hint="default"/>
    </w:rPr>
  </w:style>
  <w:style w:type="character" w:customStyle="1" w:styleId="WW8Num75z3">
    <w:name w:val="WW8Num75z3"/>
    <w:rPr>
      <w:rFonts w:ascii="Symbol" w:hAnsi="Symbol" w:cs="Symbol" w:hint="default"/>
    </w:rPr>
  </w:style>
  <w:style w:type="character" w:customStyle="1" w:styleId="WW8Num76z0">
    <w:name w:val="WW8Num76z0"/>
    <w:rPr>
      <w:rFonts w:ascii="Courier New" w:hAnsi="Courier New" w:cs="Courier New" w:hint="default"/>
    </w:rPr>
  </w:style>
  <w:style w:type="character" w:customStyle="1" w:styleId="WW8Num76z2">
    <w:name w:val="WW8Num76z2"/>
    <w:rPr>
      <w:rFonts w:ascii="Wingdings" w:hAnsi="Wingdings" w:cs="Wingdings" w:hint="default"/>
    </w:rPr>
  </w:style>
  <w:style w:type="character" w:customStyle="1" w:styleId="WW8Num76z3">
    <w:name w:val="WW8Num76z3"/>
    <w:rPr>
      <w:rFonts w:ascii="Symbol" w:hAnsi="Symbol" w:cs="Symbol" w:hint="default"/>
    </w:rPr>
  </w:style>
  <w:style w:type="character" w:customStyle="1" w:styleId="WW8Num77z0">
    <w:name w:val="WW8Num77z0"/>
    <w:rPr>
      <w:rFonts w:ascii="Wingdings" w:hAnsi="Wingdings" w:cs="Wingdings" w:hint="default"/>
    </w:rPr>
  </w:style>
  <w:style w:type="character" w:customStyle="1" w:styleId="WW8Num77z1">
    <w:name w:val="WW8Num77z1"/>
    <w:rPr>
      <w:rFonts w:ascii="Courier New" w:hAnsi="Courier New" w:cs="Courier New" w:hint="default"/>
    </w:rPr>
  </w:style>
  <w:style w:type="character" w:customStyle="1" w:styleId="WW8Num78z0">
    <w:name w:val="WW8Num78z0"/>
    <w:rPr>
      <w:rFonts w:ascii="Courier New" w:hAnsi="Courier New" w:cs="Courier New" w:hint="default"/>
    </w:rPr>
  </w:style>
  <w:style w:type="character" w:customStyle="1" w:styleId="WW8Num78z2">
    <w:name w:val="WW8Num78z2"/>
    <w:rPr>
      <w:rFonts w:ascii="Wingdings" w:hAnsi="Wingdings" w:cs="Wingdings" w:hint="default"/>
    </w:rPr>
  </w:style>
  <w:style w:type="character" w:customStyle="1" w:styleId="WW8Num78z3">
    <w:name w:val="WW8Num78z3"/>
    <w:rPr>
      <w:rFonts w:ascii="Symbol" w:hAnsi="Symbol" w:cs="Symbol" w:hint="default"/>
    </w:rPr>
  </w:style>
  <w:style w:type="character" w:customStyle="1" w:styleId="WW8Num79z0">
    <w:name w:val="WW8Num79z0"/>
    <w:rPr>
      <w:rFonts w:ascii="Courier New" w:hAnsi="Courier New" w:cs="Courier New" w:hint="default"/>
    </w:rPr>
  </w:style>
  <w:style w:type="character" w:customStyle="1" w:styleId="WW8Num79z2">
    <w:name w:val="WW8Num79z2"/>
    <w:rPr>
      <w:rFonts w:ascii="Wingdings" w:hAnsi="Wingdings" w:cs="Wingdings" w:hint="default"/>
    </w:rPr>
  </w:style>
  <w:style w:type="character" w:customStyle="1" w:styleId="WW8Num79z3">
    <w:name w:val="WW8Num79z3"/>
    <w:rPr>
      <w:rFonts w:ascii="Symbol" w:hAnsi="Symbol" w:cs="Symbol" w:hint="default"/>
    </w:rPr>
  </w:style>
  <w:style w:type="character" w:customStyle="1" w:styleId="WW8Num80z0">
    <w:name w:val="WW8Num80z0"/>
    <w:rPr>
      <w:rFonts w:ascii="Courier New" w:hAnsi="Courier New" w:cs="Courier New" w:hint="default"/>
    </w:rPr>
  </w:style>
  <w:style w:type="character" w:customStyle="1" w:styleId="WW8Num80z2">
    <w:name w:val="WW8Num80z2"/>
    <w:rPr>
      <w:rFonts w:ascii="Wingdings" w:hAnsi="Wingdings" w:cs="Wingdings" w:hint="default"/>
    </w:rPr>
  </w:style>
  <w:style w:type="character" w:customStyle="1" w:styleId="WW8Num80z3">
    <w:name w:val="WW8Num80z3"/>
    <w:rPr>
      <w:rFonts w:ascii="Symbol" w:hAnsi="Symbol" w:cs="Symbol" w:hint="default"/>
    </w:rPr>
  </w:style>
  <w:style w:type="character" w:customStyle="1" w:styleId="WW8Num81z0">
    <w:name w:val="WW8Num81z0"/>
    <w:rPr>
      <w:rFonts w:ascii="Courier New" w:hAnsi="Courier New" w:cs="Courier New" w:hint="default"/>
    </w:rPr>
  </w:style>
  <w:style w:type="character" w:customStyle="1" w:styleId="WW8Num81z2">
    <w:name w:val="WW8Num81z2"/>
    <w:rPr>
      <w:rFonts w:ascii="Wingdings" w:hAnsi="Wingdings" w:cs="Wingdings" w:hint="default"/>
    </w:rPr>
  </w:style>
  <w:style w:type="character" w:customStyle="1" w:styleId="WW8Num81z3">
    <w:name w:val="WW8Num81z3"/>
    <w:rPr>
      <w:rFonts w:ascii="Symbol" w:hAnsi="Symbol" w:cs="Symbol" w:hint="default"/>
    </w:rPr>
  </w:style>
  <w:style w:type="character" w:customStyle="1" w:styleId="WW8Num82z0">
    <w:name w:val="WW8Num82z0"/>
    <w:rPr>
      <w:rFonts w:ascii="Courier New" w:hAnsi="Courier New" w:cs="Courier New" w:hint="default"/>
    </w:rPr>
  </w:style>
  <w:style w:type="character" w:customStyle="1" w:styleId="WW8Num82z2">
    <w:name w:val="WW8Num82z2"/>
    <w:rPr>
      <w:rFonts w:ascii="Wingdings" w:hAnsi="Wingdings" w:cs="Wingdings" w:hint="default"/>
    </w:rPr>
  </w:style>
  <w:style w:type="character" w:customStyle="1" w:styleId="WW8Num82z3">
    <w:name w:val="WW8Num82z3"/>
    <w:rPr>
      <w:rFonts w:ascii="Symbol" w:hAnsi="Symbol" w:cs="Symbol" w:hint="default"/>
    </w:rPr>
  </w:style>
  <w:style w:type="character" w:customStyle="1" w:styleId="WW8Num83z0">
    <w:name w:val="WW8Num83z0"/>
    <w:rPr>
      <w:rFonts w:ascii="Symbol" w:hAnsi="Symbol" w:cs="Symbol" w:hint="default"/>
    </w:rPr>
  </w:style>
  <w:style w:type="character" w:customStyle="1" w:styleId="WW8Num83z1">
    <w:name w:val="WW8Num83z1"/>
    <w:rPr>
      <w:rFonts w:ascii="Courier New" w:hAnsi="Courier New" w:cs="Courier New" w:hint="default"/>
    </w:rPr>
  </w:style>
  <w:style w:type="character" w:customStyle="1" w:styleId="WW8Num83z2">
    <w:name w:val="WW8Num83z2"/>
    <w:rPr>
      <w:rFonts w:ascii="Wingdings" w:hAnsi="Wingdings" w:cs="Wingdings" w:hint="default"/>
    </w:rPr>
  </w:style>
  <w:style w:type="character" w:customStyle="1" w:styleId="WW8Num84z0">
    <w:name w:val="WW8Num84z0"/>
    <w:rPr>
      <w:rFonts w:ascii="Courier New" w:hAnsi="Courier New" w:cs="Courier New" w:hint="default"/>
    </w:rPr>
  </w:style>
  <w:style w:type="character" w:customStyle="1" w:styleId="WW8Num84z2">
    <w:name w:val="WW8Num84z2"/>
    <w:rPr>
      <w:rFonts w:ascii="Wingdings" w:hAnsi="Wingdings" w:cs="Wingdings" w:hint="default"/>
    </w:rPr>
  </w:style>
  <w:style w:type="character" w:customStyle="1" w:styleId="WW8Num84z3">
    <w:name w:val="WW8Num84z3"/>
    <w:rPr>
      <w:rFonts w:ascii="Symbol" w:hAnsi="Symbol" w:cs="Symbol" w:hint="default"/>
    </w:rPr>
  </w:style>
  <w:style w:type="character" w:customStyle="1" w:styleId="WW8Num85z0">
    <w:name w:val="WW8Num85z0"/>
    <w:rPr>
      <w:rFonts w:ascii="Courier New" w:hAnsi="Courier New" w:cs="Courier New" w:hint="default"/>
    </w:rPr>
  </w:style>
  <w:style w:type="character" w:customStyle="1" w:styleId="WW8Num85z2">
    <w:name w:val="WW8Num85z2"/>
    <w:rPr>
      <w:rFonts w:ascii="Wingdings" w:hAnsi="Wingdings" w:cs="Wingdings" w:hint="default"/>
    </w:rPr>
  </w:style>
  <w:style w:type="character" w:customStyle="1" w:styleId="WW8Num85z3">
    <w:name w:val="WW8Num85z3"/>
    <w:rPr>
      <w:rFonts w:ascii="Symbol" w:hAnsi="Symbol" w:cs="Symbol" w:hint="default"/>
    </w:rPr>
  </w:style>
  <w:style w:type="character" w:customStyle="1" w:styleId="WW8Num86z0">
    <w:name w:val="WW8Num86z0"/>
    <w:rPr>
      <w:rFonts w:ascii="Courier New" w:hAnsi="Courier New" w:cs="Courier New" w:hint="default"/>
    </w:rPr>
  </w:style>
  <w:style w:type="character" w:customStyle="1" w:styleId="WW8Num86z2">
    <w:name w:val="WW8Num86z2"/>
    <w:rPr>
      <w:rFonts w:ascii="Wingdings" w:hAnsi="Wingdings" w:cs="Wingdings" w:hint="default"/>
    </w:rPr>
  </w:style>
  <w:style w:type="character" w:customStyle="1" w:styleId="WW8Num86z3">
    <w:name w:val="WW8Num86z3"/>
    <w:rPr>
      <w:rFonts w:ascii="Symbol" w:hAnsi="Symbol" w:cs="Symbol" w:hint="default"/>
    </w:rPr>
  </w:style>
  <w:style w:type="character" w:customStyle="1" w:styleId="WW8Num87z0">
    <w:name w:val="WW8Num87z0"/>
    <w:rPr>
      <w:rFonts w:ascii="Courier New" w:hAnsi="Courier New" w:cs="Courier New" w:hint="default"/>
    </w:rPr>
  </w:style>
  <w:style w:type="character" w:customStyle="1" w:styleId="WW8Num87z2">
    <w:name w:val="WW8Num87z2"/>
    <w:rPr>
      <w:rFonts w:ascii="Wingdings" w:hAnsi="Wingdings" w:cs="Wingdings" w:hint="default"/>
    </w:rPr>
  </w:style>
  <w:style w:type="character" w:customStyle="1" w:styleId="WW8Num87z3">
    <w:name w:val="WW8Num87z3"/>
    <w:rPr>
      <w:rFonts w:ascii="Symbol" w:hAnsi="Symbol" w:cs="Symbol" w:hint="default"/>
    </w:rPr>
  </w:style>
  <w:style w:type="character" w:customStyle="1" w:styleId="WW8Num88z0">
    <w:name w:val="WW8Num88z0"/>
    <w:rPr>
      <w:rFonts w:ascii="Symbol" w:hAnsi="Symbol" w:cs="Symbol" w:hint="default"/>
      <w:sz w:val="24"/>
    </w:rPr>
  </w:style>
  <w:style w:type="character" w:customStyle="1" w:styleId="WW8Num88z1">
    <w:name w:val="WW8Num88z1"/>
    <w:rPr>
      <w:rFonts w:cs="Times New Roman" w:hint="default"/>
    </w:rPr>
  </w:style>
  <w:style w:type="character" w:customStyle="1" w:styleId="WW8Num89z0">
    <w:name w:val="WW8Num89z0"/>
    <w:rPr>
      <w:rFonts w:ascii="Courier New" w:hAnsi="Courier New" w:cs="Courier New" w:hint="default"/>
    </w:rPr>
  </w:style>
  <w:style w:type="character" w:customStyle="1" w:styleId="WW8Num89z2">
    <w:name w:val="WW8Num89z2"/>
    <w:rPr>
      <w:rFonts w:ascii="Wingdings" w:hAnsi="Wingdings" w:cs="Wingdings" w:hint="default"/>
    </w:rPr>
  </w:style>
  <w:style w:type="character" w:customStyle="1" w:styleId="WW8Num89z3">
    <w:name w:val="WW8Num89z3"/>
    <w:rPr>
      <w:rFonts w:ascii="Symbol" w:hAnsi="Symbol" w:cs="Symbol" w:hint="default"/>
    </w:rPr>
  </w:style>
  <w:style w:type="character" w:customStyle="1" w:styleId="WW8Num90z0">
    <w:name w:val="WW8Num90z0"/>
    <w:rPr>
      <w:rFonts w:ascii="Wingdings" w:hAnsi="Wingdings" w:cs="Wingdings" w:hint="default"/>
    </w:rPr>
  </w:style>
  <w:style w:type="character" w:customStyle="1" w:styleId="WW8Num90z1">
    <w:name w:val="WW8Num90z1"/>
    <w:rPr>
      <w:rFonts w:ascii="Courier New" w:hAnsi="Courier New" w:cs="Courier New" w:hint="default"/>
    </w:rPr>
  </w:style>
  <w:style w:type="character" w:customStyle="1" w:styleId="WW8Num91z0">
    <w:name w:val="WW8Num91z0"/>
    <w:rPr>
      <w:rFonts w:ascii="Courier New" w:hAnsi="Courier New" w:cs="Courier New" w:hint="default"/>
    </w:rPr>
  </w:style>
  <w:style w:type="character" w:customStyle="1" w:styleId="WW8Num91z2">
    <w:name w:val="WW8Num91z2"/>
    <w:rPr>
      <w:rFonts w:ascii="Wingdings" w:hAnsi="Wingdings" w:cs="Wingdings" w:hint="default"/>
    </w:rPr>
  </w:style>
  <w:style w:type="character" w:customStyle="1" w:styleId="WW8Num91z3">
    <w:name w:val="WW8Num91z3"/>
    <w:rPr>
      <w:rFonts w:ascii="Symbol" w:hAnsi="Symbol" w:cs="Symbol" w:hint="default"/>
    </w:rPr>
  </w:style>
  <w:style w:type="character" w:customStyle="1" w:styleId="WW8Num92z0">
    <w:name w:val="WW8Num92z0"/>
    <w:rPr>
      <w:rFonts w:ascii="Courier New" w:hAnsi="Courier New" w:cs="Courier New" w:hint="default"/>
    </w:rPr>
  </w:style>
  <w:style w:type="character" w:customStyle="1" w:styleId="WW8Num92z2">
    <w:name w:val="WW8Num92z2"/>
    <w:rPr>
      <w:rFonts w:ascii="Wingdings" w:hAnsi="Wingdings" w:cs="Wingdings" w:hint="default"/>
    </w:rPr>
  </w:style>
  <w:style w:type="character" w:customStyle="1" w:styleId="WW8Num92z3">
    <w:name w:val="WW8Num92z3"/>
    <w:rPr>
      <w:rFonts w:ascii="Symbol" w:hAnsi="Symbol" w:cs="Symbol" w:hint="default"/>
    </w:rPr>
  </w:style>
  <w:style w:type="character" w:customStyle="1" w:styleId="WW8Num93z0">
    <w:name w:val="WW8Num93z0"/>
    <w:rPr>
      <w:rFonts w:ascii="Courier New" w:hAnsi="Courier New" w:cs="Courier New" w:hint="default"/>
    </w:rPr>
  </w:style>
  <w:style w:type="character" w:customStyle="1" w:styleId="WW8Num93z2">
    <w:name w:val="WW8Num93z2"/>
    <w:rPr>
      <w:rFonts w:ascii="Wingdings" w:hAnsi="Wingdings" w:cs="Wingdings" w:hint="default"/>
    </w:rPr>
  </w:style>
  <w:style w:type="character" w:customStyle="1" w:styleId="WW8Num93z3">
    <w:name w:val="WW8Num93z3"/>
    <w:rPr>
      <w:rFonts w:ascii="Symbol" w:hAnsi="Symbol" w:cs="Symbol" w:hint="default"/>
    </w:rPr>
  </w:style>
  <w:style w:type="character" w:customStyle="1" w:styleId="WW8Num94z0">
    <w:name w:val="WW8Num94z0"/>
    <w:rPr>
      <w:rFonts w:ascii="Courier New" w:hAnsi="Courier New" w:cs="Courier New" w:hint="default"/>
    </w:rPr>
  </w:style>
  <w:style w:type="character" w:customStyle="1" w:styleId="WW8Num94z2">
    <w:name w:val="WW8Num94z2"/>
    <w:rPr>
      <w:rFonts w:ascii="Wingdings" w:hAnsi="Wingdings" w:cs="Wingdings" w:hint="default"/>
    </w:rPr>
  </w:style>
  <w:style w:type="character" w:customStyle="1" w:styleId="WW8Num94z3">
    <w:name w:val="WW8Num94z3"/>
    <w:rPr>
      <w:rFonts w:ascii="Symbol" w:hAnsi="Symbol" w:cs="Symbol" w:hint="default"/>
    </w:rPr>
  </w:style>
  <w:style w:type="character" w:customStyle="1" w:styleId="WW8Num95z0">
    <w:name w:val="WW8Num95z0"/>
    <w:rPr>
      <w:rFonts w:ascii="Courier New" w:hAnsi="Courier New" w:cs="Courier New" w:hint="default"/>
    </w:rPr>
  </w:style>
  <w:style w:type="character" w:customStyle="1" w:styleId="WW8Num95z2">
    <w:name w:val="WW8Num95z2"/>
    <w:rPr>
      <w:rFonts w:ascii="Wingdings" w:hAnsi="Wingdings" w:cs="Wingdings" w:hint="default"/>
    </w:rPr>
  </w:style>
  <w:style w:type="character" w:customStyle="1" w:styleId="WW8Num95z3">
    <w:name w:val="WW8Num95z3"/>
    <w:rPr>
      <w:rFonts w:ascii="Symbol" w:hAnsi="Symbol" w:cs="Symbol" w:hint="default"/>
    </w:rPr>
  </w:style>
  <w:style w:type="character" w:customStyle="1" w:styleId="WW8Num96z0">
    <w:name w:val="WW8Num96z0"/>
    <w:rPr>
      <w:rFonts w:ascii="Courier New" w:hAnsi="Courier New" w:cs="Courier New" w:hint="default"/>
    </w:rPr>
  </w:style>
  <w:style w:type="character" w:customStyle="1" w:styleId="WW8Num96z2">
    <w:name w:val="WW8Num96z2"/>
    <w:rPr>
      <w:rFonts w:ascii="Wingdings" w:hAnsi="Wingdings" w:cs="Wingdings" w:hint="default"/>
    </w:rPr>
  </w:style>
  <w:style w:type="character" w:customStyle="1" w:styleId="WW8Num96z3">
    <w:name w:val="WW8Num96z3"/>
    <w:rPr>
      <w:rFonts w:ascii="Symbol" w:hAnsi="Symbol" w:cs="Symbol" w:hint="default"/>
    </w:rPr>
  </w:style>
  <w:style w:type="character" w:customStyle="1" w:styleId="WW8Num97z0">
    <w:name w:val="WW8Num97z0"/>
    <w:rPr>
      <w:rFonts w:ascii="Courier New" w:hAnsi="Courier New" w:cs="Courier New" w:hint="default"/>
    </w:rPr>
  </w:style>
  <w:style w:type="character" w:customStyle="1" w:styleId="WW8Num97z2">
    <w:name w:val="WW8Num97z2"/>
    <w:rPr>
      <w:rFonts w:ascii="Wingdings" w:hAnsi="Wingdings" w:cs="Wingdings" w:hint="default"/>
    </w:rPr>
  </w:style>
  <w:style w:type="character" w:customStyle="1" w:styleId="WW8Num97z3">
    <w:name w:val="WW8Num97z3"/>
    <w:rPr>
      <w:rFonts w:ascii="Symbol" w:hAnsi="Symbol" w:cs="Symbol" w:hint="default"/>
    </w:rPr>
  </w:style>
  <w:style w:type="character" w:customStyle="1" w:styleId="WW8Num98z0">
    <w:name w:val="WW8Num98z0"/>
    <w:rPr>
      <w:rFonts w:ascii="Courier New" w:hAnsi="Courier New" w:cs="Courier New" w:hint="default"/>
    </w:rPr>
  </w:style>
  <w:style w:type="character" w:customStyle="1" w:styleId="WW8Num98z2">
    <w:name w:val="WW8Num98z2"/>
    <w:rPr>
      <w:rFonts w:ascii="Wingdings" w:hAnsi="Wingdings" w:cs="Wingdings" w:hint="default"/>
    </w:rPr>
  </w:style>
  <w:style w:type="character" w:customStyle="1" w:styleId="WW8Num98z3">
    <w:name w:val="WW8Num98z3"/>
    <w:rPr>
      <w:rFonts w:ascii="Symbol" w:hAnsi="Symbol" w:cs="Symbol" w:hint="default"/>
    </w:rPr>
  </w:style>
  <w:style w:type="character" w:customStyle="1" w:styleId="WW8Num99z0">
    <w:name w:val="WW8Num99z0"/>
    <w:rPr>
      <w:rFonts w:ascii="Courier New" w:hAnsi="Courier New" w:cs="Courier New" w:hint="default"/>
    </w:rPr>
  </w:style>
  <w:style w:type="character" w:customStyle="1" w:styleId="WW8Num99z2">
    <w:name w:val="WW8Num99z2"/>
    <w:rPr>
      <w:rFonts w:ascii="Wingdings" w:hAnsi="Wingdings" w:cs="Wingdings" w:hint="default"/>
    </w:rPr>
  </w:style>
  <w:style w:type="character" w:customStyle="1" w:styleId="WW8Num99z3">
    <w:name w:val="WW8Num99z3"/>
    <w:rPr>
      <w:rFonts w:ascii="Symbol" w:hAnsi="Symbol" w:cs="Symbol" w:hint="default"/>
    </w:rPr>
  </w:style>
  <w:style w:type="character" w:customStyle="1" w:styleId="WW8Num100z0">
    <w:name w:val="WW8Num100z0"/>
    <w:rPr>
      <w:rFonts w:ascii="Symbol" w:hAnsi="Symbol" w:cs="Symbol" w:hint="default"/>
    </w:rPr>
  </w:style>
  <w:style w:type="character" w:customStyle="1" w:styleId="WW8Num100z1">
    <w:name w:val="WW8Num100z1"/>
    <w:rPr>
      <w:rFonts w:ascii="Times New Roman" w:eastAsia="Times New Roman" w:hAnsi="Times New Roman" w:cs="Times New Roman" w:hint="default"/>
    </w:rPr>
  </w:style>
  <w:style w:type="character" w:customStyle="1" w:styleId="WW8Num100z2">
    <w:name w:val="WW8Num100z2"/>
    <w:rPr>
      <w:rFonts w:ascii="Wingdings" w:hAnsi="Wingdings" w:cs="Wingdings" w:hint="default"/>
    </w:rPr>
  </w:style>
  <w:style w:type="character" w:customStyle="1" w:styleId="WW8Num100z4">
    <w:name w:val="WW8Num100z4"/>
    <w:rPr>
      <w:rFonts w:ascii="Courier New" w:hAnsi="Courier New" w:cs="Courier New" w:hint="default"/>
    </w:rPr>
  </w:style>
  <w:style w:type="character" w:customStyle="1" w:styleId="WW8Num101z0">
    <w:name w:val="WW8Num101z0"/>
    <w:rPr>
      <w:rFonts w:ascii="Courier New" w:hAnsi="Courier New" w:cs="Courier New" w:hint="default"/>
    </w:rPr>
  </w:style>
  <w:style w:type="character" w:customStyle="1" w:styleId="WW8Num101z2">
    <w:name w:val="WW8Num101z2"/>
    <w:rPr>
      <w:rFonts w:ascii="Wingdings" w:hAnsi="Wingdings" w:cs="Wingdings" w:hint="default"/>
    </w:rPr>
  </w:style>
  <w:style w:type="character" w:customStyle="1" w:styleId="WW8Num101z3">
    <w:name w:val="WW8Num101z3"/>
    <w:rPr>
      <w:rFonts w:ascii="Symbol" w:hAnsi="Symbol" w:cs="Symbol" w:hint="default"/>
    </w:rPr>
  </w:style>
  <w:style w:type="character" w:customStyle="1" w:styleId="WW8Num102z0">
    <w:name w:val="WW8Num102z0"/>
    <w:rPr>
      <w:rFonts w:ascii="Courier New" w:hAnsi="Courier New" w:cs="Courier New" w:hint="default"/>
    </w:rPr>
  </w:style>
  <w:style w:type="character" w:customStyle="1" w:styleId="WW8Num102z2">
    <w:name w:val="WW8Num102z2"/>
    <w:rPr>
      <w:rFonts w:ascii="Wingdings" w:hAnsi="Wingdings" w:cs="Wingdings" w:hint="default"/>
    </w:rPr>
  </w:style>
  <w:style w:type="character" w:customStyle="1" w:styleId="WW8Num102z3">
    <w:name w:val="WW8Num102z3"/>
    <w:rPr>
      <w:rFonts w:ascii="Symbol" w:hAnsi="Symbol" w:cs="Symbol" w:hint="default"/>
    </w:rPr>
  </w:style>
  <w:style w:type="character" w:customStyle="1" w:styleId="WW8Num103z0">
    <w:name w:val="WW8Num103z0"/>
    <w:rPr>
      <w:rFonts w:ascii="Symbol" w:hAnsi="Symbol" w:cs="Symbol" w:hint="default"/>
    </w:rPr>
  </w:style>
  <w:style w:type="character" w:customStyle="1" w:styleId="WW8Num103z1">
    <w:name w:val="WW8Num103z1"/>
    <w:rPr>
      <w:rFonts w:ascii="Courier New" w:hAnsi="Courier New" w:cs="Courier New" w:hint="default"/>
    </w:rPr>
  </w:style>
  <w:style w:type="character" w:customStyle="1" w:styleId="WW8Num103z2">
    <w:name w:val="WW8Num103z2"/>
    <w:rPr>
      <w:rFonts w:ascii="Wingdings" w:hAnsi="Wingdings" w:cs="Wingdings" w:hint="default"/>
    </w:rPr>
  </w:style>
  <w:style w:type="character" w:customStyle="1" w:styleId="WW8Num104z0">
    <w:name w:val="WW8Num104z0"/>
    <w:rPr>
      <w:rFonts w:ascii="Wingdings" w:hAnsi="Wingdings" w:cs="Wingdings" w:hint="default"/>
    </w:rPr>
  </w:style>
  <w:style w:type="character" w:customStyle="1" w:styleId="WW8Num104z1">
    <w:name w:val="WW8Num104z1"/>
    <w:rPr>
      <w:rFonts w:ascii="Courier New" w:hAnsi="Courier New" w:cs="Courier New" w:hint="default"/>
    </w:rPr>
  </w:style>
  <w:style w:type="character" w:customStyle="1" w:styleId="WW8Num104z3">
    <w:name w:val="WW8Num104z3"/>
    <w:rPr>
      <w:rFonts w:ascii="Symbol" w:hAnsi="Symbol" w:cs="Symbol" w:hint="default"/>
    </w:rPr>
  </w:style>
  <w:style w:type="character" w:customStyle="1" w:styleId="WW8Num105z0">
    <w:name w:val="WW8Num105z0"/>
    <w:rPr>
      <w:rFonts w:ascii="Courier New" w:hAnsi="Courier New" w:cs="Courier New" w:hint="default"/>
    </w:rPr>
  </w:style>
  <w:style w:type="character" w:customStyle="1" w:styleId="WW8Num105z2">
    <w:name w:val="WW8Num105z2"/>
    <w:rPr>
      <w:rFonts w:ascii="Wingdings" w:hAnsi="Wingdings" w:cs="Wingdings" w:hint="default"/>
    </w:rPr>
  </w:style>
  <w:style w:type="character" w:customStyle="1" w:styleId="WW8Num105z3">
    <w:name w:val="WW8Num105z3"/>
    <w:rPr>
      <w:rFonts w:ascii="Symbol" w:hAnsi="Symbol" w:cs="Symbol" w:hint="default"/>
    </w:rPr>
  </w:style>
  <w:style w:type="character" w:customStyle="1" w:styleId="WW8Num106z0">
    <w:name w:val="WW8Num106z0"/>
    <w:rPr>
      <w:rFonts w:ascii="Courier New" w:hAnsi="Courier New" w:cs="Courier New" w:hint="default"/>
    </w:rPr>
  </w:style>
  <w:style w:type="character" w:customStyle="1" w:styleId="WW8Num106z2">
    <w:name w:val="WW8Num106z2"/>
    <w:rPr>
      <w:rFonts w:ascii="Wingdings" w:hAnsi="Wingdings" w:cs="Wingdings" w:hint="default"/>
    </w:rPr>
  </w:style>
  <w:style w:type="character" w:customStyle="1" w:styleId="WW8Num106z3">
    <w:name w:val="WW8Num106z3"/>
    <w:rPr>
      <w:rFonts w:ascii="Symbol" w:hAnsi="Symbol" w:cs="Symbol" w:hint="default"/>
    </w:rPr>
  </w:style>
  <w:style w:type="character" w:customStyle="1" w:styleId="WW8Num107z0">
    <w:name w:val="WW8Num107z0"/>
    <w:rPr>
      <w:rFonts w:ascii="Symbol" w:hAnsi="Symbol" w:cs="Symbol" w:hint="default"/>
    </w:rPr>
  </w:style>
  <w:style w:type="character" w:customStyle="1" w:styleId="WW8Num107z1">
    <w:name w:val="WW8Num107z1"/>
    <w:rPr>
      <w:rFonts w:ascii="Courier New" w:hAnsi="Courier New" w:cs="Courier New" w:hint="default"/>
    </w:rPr>
  </w:style>
  <w:style w:type="character" w:customStyle="1" w:styleId="WW8Num107z2">
    <w:name w:val="WW8Num107z2"/>
    <w:rPr>
      <w:rFonts w:ascii="Wingdings" w:hAnsi="Wingdings" w:cs="Wingdings" w:hint="default"/>
    </w:rPr>
  </w:style>
  <w:style w:type="character" w:customStyle="1" w:styleId="WW8Num108z0">
    <w:name w:val="WW8Num108z0"/>
    <w:rPr>
      <w:rFonts w:ascii="Courier New" w:hAnsi="Courier New" w:cs="Courier New" w:hint="default"/>
    </w:rPr>
  </w:style>
  <w:style w:type="character" w:customStyle="1" w:styleId="WW8Num108z2">
    <w:name w:val="WW8Num108z2"/>
    <w:rPr>
      <w:rFonts w:ascii="Wingdings" w:hAnsi="Wingdings" w:cs="Wingdings" w:hint="default"/>
    </w:rPr>
  </w:style>
  <w:style w:type="character" w:customStyle="1" w:styleId="WW8Num108z3">
    <w:name w:val="WW8Num108z3"/>
    <w:rPr>
      <w:rFonts w:ascii="Symbol" w:hAnsi="Symbol" w:cs="Symbol" w:hint="default"/>
    </w:rPr>
  </w:style>
  <w:style w:type="character" w:customStyle="1" w:styleId="WW8Num109z0">
    <w:name w:val="WW8Num109z0"/>
    <w:rPr>
      <w:rFonts w:ascii="Courier New" w:hAnsi="Courier New" w:cs="Courier New" w:hint="default"/>
    </w:rPr>
  </w:style>
  <w:style w:type="character" w:customStyle="1" w:styleId="WW8Num109z2">
    <w:name w:val="WW8Num109z2"/>
    <w:rPr>
      <w:rFonts w:ascii="Wingdings" w:hAnsi="Wingdings" w:cs="Wingdings" w:hint="default"/>
    </w:rPr>
  </w:style>
  <w:style w:type="character" w:customStyle="1" w:styleId="WW8Num109z3">
    <w:name w:val="WW8Num109z3"/>
    <w:rPr>
      <w:rFonts w:ascii="Symbol" w:hAnsi="Symbol" w:cs="Symbol" w:hint="default"/>
    </w:rPr>
  </w:style>
  <w:style w:type="character" w:customStyle="1" w:styleId="20">
    <w:name w:val="Основной шрифт абзаца2"/>
  </w:style>
  <w:style w:type="character" w:customStyle="1" w:styleId="10">
    <w:name w:val="Заголовок 1 Знак"/>
    <w:rPr>
      <w:rFonts w:ascii="Times New Roman" w:hAnsi="Times New Roman" w:cs="Times New Roman"/>
      <w:i/>
      <w:sz w:val="24"/>
      <w:szCs w:val="24"/>
    </w:rPr>
  </w:style>
  <w:style w:type="character" w:customStyle="1" w:styleId="21">
    <w:name w:val="Заголовок 2 Знак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41">
    <w:name w:val="Заголовок 4 Знак"/>
    <w:rPr>
      <w:rFonts w:ascii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rPr>
      <w:rFonts w:ascii="Cambria" w:hAnsi="Cambria" w:cs="Times New Roman"/>
      <w:i/>
      <w:iCs/>
      <w:color w:val="404040"/>
    </w:rPr>
  </w:style>
  <w:style w:type="character" w:customStyle="1" w:styleId="a4">
    <w:name w:val="Название Знак"/>
    <w:rPr>
      <w:rFonts w:ascii="Times New Roman" w:hAnsi="Times New Roman" w:cs="Times New Roman"/>
      <w:b/>
      <w:sz w:val="24"/>
      <w:szCs w:val="24"/>
    </w:rPr>
  </w:style>
  <w:style w:type="character" w:customStyle="1" w:styleId="a5">
    <w:name w:val="Основной текст с отступом Знак"/>
    <w:rPr>
      <w:rFonts w:ascii="Times New Roman" w:hAnsi="Times New Roman" w:cs="Times New Roman"/>
      <w:color w:val="000000"/>
      <w:sz w:val="24"/>
      <w:szCs w:val="24"/>
    </w:rPr>
  </w:style>
  <w:style w:type="character" w:customStyle="1" w:styleId="a6">
    <w:name w:val="Подзаголовок Знак"/>
    <w:rPr>
      <w:rFonts w:ascii="Times New Roman" w:hAnsi="Times New Roman" w:cs="Times New Roman"/>
      <w:b/>
      <w:bCs/>
      <w:smallCaps/>
      <w:sz w:val="24"/>
      <w:szCs w:val="24"/>
    </w:rPr>
  </w:style>
  <w:style w:type="character" w:customStyle="1" w:styleId="a7">
    <w:name w:val="Основной текст Знак"/>
    <w:rPr>
      <w:rFonts w:ascii="Times New Roman" w:hAnsi="Times New Roman" w:cs="Times New Roman"/>
      <w:b/>
      <w:sz w:val="24"/>
      <w:szCs w:val="24"/>
    </w:rPr>
  </w:style>
  <w:style w:type="character" w:customStyle="1" w:styleId="22">
    <w:name w:val="Основной текст с отступом 2 Знак"/>
    <w:rPr>
      <w:rFonts w:ascii="Times New Roman" w:hAnsi="Times New Roman" w:cs="Times New Roman"/>
      <w:b/>
      <w:sz w:val="24"/>
      <w:szCs w:val="24"/>
    </w:rPr>
  </w:style>
  <w:style w:type="character" w:customStyle="1" w:styleId="30">
    <w:name w:val="Основной текст с отступом 3 Знак"/>
    <w:rPr>
      <w:rFonts w:ascii="Times New Roman" w:hAnsi="Times New Roman" w:cs="Times New Roman"/>
      <w:sz w:val="24"/>
      <w:szCs w:val="24"/>
    </w:rPr>
  </w:style>
  <w:style w:type="character" w:customStyle="1" w:styleId="a8">
    <w:name w:val="Нижний колонтитул Знак"/>
    <w:rPr>
      <w:rFonts w:ascii="Times New Roman" w:hAnsi="Times New Roman" w:cs="Times New Roman"/>
      <w:sz w:val="24"/>
      <w:szCs w:val="24"/>
    </w:rPr>
  </w:style>
  <w:style w:type="character" w:customStyle="1" w:styleId="a9">
    <w:name w:val="Знак Знак"/>
    <w:rPr>
      <w:rFonts w:ascii="Times New Roman" w:hAnsi="Times New Roman" w:cs="Times New Roman"/>
      <w:b/>
      <w:sz w:val="24"/>
      <w:szCs w:val="24"/>
    </w:rPr>
  </w:style>
  <w:style w:type="character" w:customStyle="1" w:styleId="aa">
    <w:name w:val="Верхний колонтитул Знак"/>
    <w:rPr>
      <w:rFonts w:ascii="Times New Roman" w:hAnsi="Times New Roman" w:cs="Times New Roman"/>
      <w:sz w:val="24"/>
      <w:szCs w:val="24"/>
    </w:rPr>
  </w:style>
  <w:style w:type="character" w:customStyle="1" w:styleId="23">
    <w:name w:val="Основной текст (2)_"/>
    <w:rPr>
      <w:rFonts w:ascii="Times New Roman" w:hAnsi="Times New Roman" w:cs="Times New Roman"/>
      <w:u w:val="none"/>
    </w:rPr>
  </w:style>
  <w:style w:type="character" w:customStyle="1" w:styleId="24">
    <w:name w:val="Основной текст (2)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vertAlign w:val="baseline"/>
      <w:lang w:val="ru-RU"/>
    </w:rPr>
  </w:style>
  <w:style w:type="character" w:customStyle="1" w:styleId="25">
    <w:name w:val="Основной текст (2) + Полужирный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  <w:lang w:val="ru-RU"/>
    </w:rPr>
  </w:style>
  <w:style w:type="character" w:customStyle="1" w:styleId="apple-converted-space">
    <w:name w:val="apple-converted-space"/>
    <w:rPr>
      <w:rFonts w:cs="Times New Roman"/>
    </w:rPr>
  </w:style>
  <w:style w:type="character" w:styleId="ab">
    <w:name w:val="Hyperlink"/>
    <w:uiPriority w:val="99"/>
    <w:rPr>
      <w:rFonts w:cs="Times New Roman"/>
      <w:color w:val="0000FF"/>
      <w:u w:val="single"/>
    </w:rPr>
  </w:style>
  <w:style w:type="character" w:customStyle="1" w:styleId="220">
    <w:name w:val="Заголовок №2 (2)_"/>
    <w:rPr>
      <w:rFonts w:ascii="Times New Roman" w:hAnsi="Times New Roman" w:cs="Times New Roman"/>
      <w:shd w:val="clear" w:color="auto" w:fill="FFFFFF"/>
    </w:rPr>
  </w:style>
  <w:style w:type="character" w:customStyle="1" w:styleId="26">
    <w:name w:val="Основной текст 2 Знак"/>
    <w:rPr>
      <w:rFonts w:eastAsia="Times New Roman" w:cs="Times New Roman"/>
      <w:sz w:val="22"/>
      <w:szCs w:val="22"/>
    </w:rPr>
  </w:style>
  <w:style w:type="character" w:customStyle="1" w:styleId="31">
    <w:name w:val="Основной текст 3 Знак"/>
    <w:rPr>
      <w:rFonts w:eastAsia="Times New Roman" w:cs="Times New Roman"/>
      <w:sz w:val="16"/>
      <w:szCs w:val="16"/>
    </w:rPr>
  </w:style>
  <w:style w:type="character" w:customStyle="1" w:styleId="shorttext">
    <w:name w:val="short_text"/>
    <w:rPr>
      <w:rFonts w:cs="Times New Roman"/>
    </w:rPr>
  </w:style>
  <w:style w:type="character" w:customStyle="1" w:styleId="hps">
    <w:name w:val="hps"/>
    <w:rPr>
      <w:rFonts w:cs="Times New Roman"/>
    </w:rPr>
  </w:style>
  <w:style w:type="character" w:customStyle="1" w:styleId="42">
    <w:name w:val="Знак Знак4"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rPr>
      <w:rFonts w:ascii="Arial Unicode MS" w:eastAsia="Times New Roman" w:hAnsi="Arial Unicode MS" w:cs="Arial Unicode MS"/>
      <w:sz w:val="14"/>
    </w:rPr>
  </w:style>
  <w:style w:type="character" w:customStyle="1" w:styleId="FontStyle141">
    <w:name w:val="Font Style141"/>
    <w:rPr>
      <w:rFonts w:ascii="Arial Unicode MS" w:eastAsia="Times New Roman" w:hAnsi="Arial Unicode MS" w:cs="Arial Unicode MS"/>
      <w:sz w:val="14"/>
    </w:rPr>
  </w:style>
  <w:style w:type="character" w:customStyle="1" w:styleId="FontStyle143">
    <w:name w:val="Font Style143"/>
    <w:rPr>
      <w:rFonts w:ascii="Arial Unicode MS" w:eastAsia="Times New Roman" w:hAnsi="Arial Unicode MS" w:cs="Arial Unicode MS"/>
      <w:b/>
      <w:sz w:val="16"/>
    </w:rPr>
  </w:style>
  <w:style w:type="character" w:customStyle="1" w:styleId="FontStyle177">
    <w:name w:val="Font Style177"/>
    <w:rPr>
      <w:rFonts w:ascii="Times New Roman" w:hAnsi="Times New Roman" w:cs="Times New Roman"/>
      <w:b/>
      <w:sz w:val="16"/>
    </w:rPr>
  </w:style>
  <w:style w:type="character" w:customStyle="1" w:styleId="FontStyle171">
    <w:name w:val="Font Style171"/>
    <w:rPr>
      <w:rFonts w:ascii="Arial Unicode MS" w:eastAsia="Times New Roman" w:hAnsi="Arial Unicode MS" w:cs="Arial Unicode MS"/>
      <w:sz w:val="16"/>
    </w:rPr>
  </w:style>
  <w:style w:type="character" w:customStyle="1" w:styleId="43">
    <w:name w:val="Знак4 Знак Знак"/>
    <w:rPr>
      <w:rFonts w:ascii="Calibri" w:hAnsi="Calibri" w:cs="Calibri"/>
      <w:sz w:val="22"/>
      <w:lang w:val="ru-RU"/>
    </w:rPr>
  </w:style>
  <w:style w:type="character" w:customStyle="1" w:styleId="ac">
    <w:name w:val="Текст Знак"/>
    <w:rPr>
      <w:rFonts w:ascii="Courier New" w:hAnsi="Courier New" w:cs="Courier New"/>
    </w:rPr>
  </w:style>
  <w:style w:type="character" w:customStyle="1" w:styleId="apple-style-span">
    <w:name w:val="apple-style-span"/>
    <w:rPr>
      <w:rFonts w:cs="Times New Roman"/>
    </w:rPr>
  </w:style>
  <w:style w:type="character" w:customStyle="1" w:styleId="translation">
    <w:name w:val="translation"/>
    <w:rPr>
      <w:rFonts w:cs="Times New Roman"/>
    </w:rPr>
  </w:style>
  <w:style w:type="character" w:customStyle="1" w:styleId="dash041e0431044b0447043d044b0439char">
    <w:name w:val="dash041e_0431_044b_0447_043d_044b_0439__char"/>
    <w:basedOn w:val="20"/>
  </w:style>
  <w:style w:type="character" w:customStyle="1" w:styleId="times1404200418041e2char">
    <w:name w:val="times14___0420_0418_041e2__char"/>
    <w:basedOn w:val="20"/>
  </w:style>
  <w:style w:type="character" w:customStyle="1" w:styleId="Times142">
    <w:name w:val="Times14_РИО2 Знак"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20"/>
  </w:style>
  <w:style w:type="character" w:styleId="HTML">
    <w:name w:val="HTML Cite"/>
    <w:rPr>
      <w:i/>
      <w:iCs/>
    </w:rPr>
  </w:style>
  <w:style w:type="character" w:customStyle="1" w:styleId="11">
    <w:name w:val="Основной шрифт абзаца1"/>
  </w:style>
  <w:style w:type="character" w:customStyle="1" w:styleId="ad">
    <w:name w:val="Текст выноски Знак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20"/>
  </w:style>
  <w:style w:type="character" w:customStyle="1" w:styleId="12">
    <w:name w:val="Знак примечания1"/>
    <w:rPr>
      <w:sz w:val="16"/>
      <w:szCs w:val="16"/>
    </w:rPr>
  </w:style>
  <w:style w:type="character" w:customStyle="1" w:styleId="ae">
    <w:name w:val="Текст примечания Знак"/>
    <w:rPr>
      <w:rFonts w:ascii="Times New Roman" w:eastAsia="Times New Roman" w:hAnsi="Times New Roman" w:cs="Times New Roman"/>
    </w:rPr>
  </w:style>
  <w:style w:type="character" w:customStyle="1" w:styleId="af">
    <w:name w:val="Тема примечания Знак"/>
    <w:rPr>
      <w:rFonts w:ascii="Times New Roman" w:eastAsia="Times New Roman" w:hAnsi="Times New Roman" w:cs="Times New Roman"/>
      <w:b/>
      <w:bCs/>
    </w:rPr>
  </w:style>
  <w:style w:type="paragraph" w:styleId="af0">
    <w:name w:val="Title"/>
    <w:basedOn w:val="a0"/>
    <w:next w:val="af1"/>
    <w:pPr>
      <w:jc w:val="center"/>
    </w:pPr>
    <w:rPr>
      <w:rFonts w:eastAsia="Calibri"/>
      <w:b/>
      <w:lang w:val="x-none"/>
    </w:rPr>
  </w:style>
  <w:style w:type="paragraph" w:styleId="af1">
    <w:name w:val="Body Text"/>
    <w:basedOn w:val="a0"/>
    <w:pPr>
      <w:jc w:val="center"/>
    </w:pPr>
    <w:rPr>
      <w:rFonts w:eastAsia="Calibri"/>
      <w:b/>
      <w:lang w:val="x-none"/>
    </w:rPr>
  </w:style>
  <w:style w:type="paragraph" w:styleId="af2">
    <w:name w:val="List"/>
    <w:basedOn w:val="af1"/>
    <w:rPr>
      <w:rFonts w:cs="FreeSans"/>
    </w:rPr>
  </w:style>
  <w:style w:type="paragraph" w:styleId="af3">
    <w:name w:val="caption"/>
    <w:basedOn w:val="a0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32">
    <w:name w:val="Указатель3"/>
    <w:basedOn w:val="a0"/>
    <w:pPr>
      <w:suppressLineNumbers/>
    </w:pPr>
    <w:rPr>
      <w:rFonts w:cs="FreeSans"/>
    </w:rPr>
  </w:style>
  <w:style w:type="paragraph" w:customStyle="1" w:styleId="33">
    <w:name w:val="Название объекта3"/>
    <w:basedOn w:val="a0"/>
    <w:pPr>
      <w:suppressLineNumbers/>
      <w:spacing w:before="120" w:after="120"/>
    </w:pPr>
    <w:rPr>
      <w:rFonts w:cs="Lohit Devanagari"/>
      <w:i/>
      <w:iCs/>
    </w:rPr>
  </w:style>
  <w:style w:type="paragraph" w:customStyle="1" w:styleId="27">
    <w:name w:val="Указатель2"/>
    <w:basedOn w:val="a0"/>
    <w:pPr>
      <w:suppressLineNumbers/>
    </w:pPr>
    <w:rPr>
      <w:rFonts w:cs="Lohit Devanagari"/>
    </w:rPr>
  </w:style>
  <w:style w:type="paragraph" w:customStyle="1" w:styleId="28">
    <w:name w:val="Название объекта2"/>
    <w:basedOn w:val="a0"/>
    <w:pPr>
      <w:suppressLineNumbers/>
      <w:spacing w:before="120" w:after="120"/>
    </w:pPr>
    <w:rPr>
      <w:rFonts w:cs="FreeSans"/>
      <w:i/>
      <w:iCs/>
    </w:rPr>
  </w:style>
  <w:style w:type="paragraph" w:customStyle="1" w:styleId="13">
    <w:name w:val="Указатель1"/>
    <w:basedOn w:val="a0"/>
    <w:pPr>
      <w:suppressLineNumbers/>
    </w:pPr>
    <w:rPr>
      <w:rFonts w:cs="FreeSans"/>
    </w:rPr>
  </w:style>
  <w:style w:type="paragraph" w:styleId="af4">
    <w:name w:val="Body Text Indent"/>
    <w:basedOn w:val="a0"/>
    <w:pPr>
      <w:spacing w:line="280" w:lineRule="exact"/>
      <w:ind w:left="567" w:right="686" w:firstLine="425"/>
      <w:jc w:val="both"/>
    </w:pPr>
    <w:rPr>
      <w:rFonts w:eastAsia="Calibri"/>
      <w:color w:val="000000"/>
      <w:lang w:val="x-none"/>
    </w:rPr>
  </w:style>
  <w:style w:type="paragraph" w:customStyle="1" w:styleId="af5">
    <w:name w:val="список с точками"/>
    <w:basedOn w:val="a0"/>
    <w:pPr>
      <w:spacing w:line="312" w:lineRule="auto"/>
      <w:ind w:left="360" w:hanging="360"/>
      <w:jc w:val="both"/>
    </w:pPr>
  </w:style>
  <w:style w:type="paragraph" w:customStyle="1" w:styleId="af6">
    <w:name w:val="Для таблиц"/>
    <w:basedOn w:val="a0"/>
  </w:style>
  <w:style w:type="paragraph" w:styleId="a">
    <w:name w:val="Normal (Web)"/>
    <w:basedOn w:val="a0"/>
    <w:uiPriority w:val="99"/>
    <w:pPr>
      <w:numPr>
        <w:numId w:val="3"/>
      </w:numPr>
      <w:spacing w:before="280" w:after="280"/>
      <w:ind w:left="720" w:firstLine="0"/>
    </w:pPr>
  </w:style>
  <w:style w:type="paragraph" w:styleId="af7">
    <w:name w:val="Subtitle"/>
    <w:basedOn w:val="a0"/>
    <w:next w:val="af1"/>
    <w:qFormat/>
    <w:pPr>
      <w:jc w:val="center"/>
    </w:pPr>
    <w:rPr>
      <w:rFonts w:eastAsia="Calibri"/>
      <w:b/>
      <w:bCs/>
      <w:smallCaps/>
      <w:lang w:val="x-none"/>
    </w:rPr>
  </w:style>
  <w:style w:type="paragraph" w:customStyle="1" w:styleId="210">
    <w:name w:val="Основной текст с отступом 21"/>
    <w:basedOn w:val="a0"/>
    <w:pPr>
      <w:ind w:left="426" w:hanging="426"/>
      <w:jc w:val="both"/>
    </w:pPr>
    <w:rPr>
      <w:rFonts w:eastAsia="Calibri"/>
      <w:b/>
      <w:lang w:val="x-none"/>
    </w:rPr>
  </w:style>
  <w:style w:type="paragraph" w:customStyle="1" w:styleId="310">
    <w:name w:val="Основной текст с отступом 31"/>
    <w:basedOn w:val="a0"/>
    <w:pPr>
      <w:spacing w:before="120"/>
      <w:ind w:left="1701" w:hanging="708"/>
      <w:jc w:val="both"/>
    </w:pPr>
    <w:rPr>
      <w:rFonts w:eastAsia="Calibri"/>
      <w:lang w:val="x-none"/>
    </w:rPr>
  </w:style>
  <w:style w:type="paragraph" w:customStyle="1" w:styleId="14">
    <w:name w:val="Знак Знак Знак Знак Знак Знак Знак1"/>
    <w:basedOn w:val="a0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8">
    <w:name w:val="По центру"/>
    <w:basedOn w:val="a0"/>
    <w:pPr>
      <w:jc w:val="center"/>
    </w:pPr>
    <w:rPr>
      <w:sz w:val="28"/>
      <w:szCs w:val="20"/>
    </w:rPr>
  </w:style>
  <w:style w:type="paragraph" w:customStyle="1" w:styleId="af9">
    <w:name w:val="Без отступа"/>
    <w:basedOn w:val="a0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fa">
    <w:name w:val="footer"/>
    <w:basedOn w:val="a0"/>
    <w:rPr>
      <w:rFonts w:eastAsia="Calibri"/>
      <w:lang w:val="x-none"/>
    </w:rPr>
  </w:style>
  <w:style w:type="paragraph" w:customStyle="1" w:styleId="111">
    <w:name w:val="Знак Знак Знак Знак Знак Знак Знак1 Знак Знак1 Знак Знак Знак Знак"/>
    <w:basedOn w:val="a0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fb">
    <w:name w:val="List Paragraph"/>
    <w:basedOn w:val="a0"/>
    <w:qFormat/>
    <w:pPr>
      <w:ind w:left="720"/>
      <w:contextualSpacing/>
    </w:p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zh-CN"/>
    </w:rPr>
  </w:style>
  <w:style w:type="paragraph" w:styleId="afc">
    <w:name w:val="header"/>
    <w:basedOn w:val="a0"/>
    <w:rPr>
      <w:rFonts w:eastAsia="Calibri"/>
      <w:lang w:val="x-none"/>
    </w:rPr>
  </w:style>
  <w:style w:type="paragraph" w:customStyle="1" w:styleId="15">
    <w:name w:val="Основной текст1"/>
    <w:pPr>
      <w:widowControl w:val="0"/>
      <w:suppressAutoHyphens/>
      <w:spacing w:line="240" w:lineRule="atLeast"/>
      <w:jc w:val="both"/>
    </w:pPr>
    <w:rPr>
      <w:rFonts w:ascii="Arial" w:eastAsia="Calibri" w:hAnsi="Arial" w:cs="Arial"/>
      <w:color w:val="000000"/>
      <w:sz w:val="24"/>
      <w:lang w:eastAsia="zh-CN"/>
    </w:rPr>
  </w:style>
  <w:style w:type="paragraph" w:customStyle="1" w:styleId="221">
    <w:name w:val="Заголовок №2 (2)"/>
    <w:basedOn w:val="a0"/>
    <w:pPr>
      <w:widowControl w:val="0"/>
      <w:shd w:val="clear" w:color="auto" w:fill="FFFFFF"/>
      <w:spacing w:before="280" w:line="274" w:lineRule="exact"/>
      <w:jc w:val="both"/>
    </w:pPr>
    <w:rPr>
      <w:rFonts w:eastAsia="Calibri"/>
      <w:sz w:val="20"/>
      <w:szCs w:val="20"/>
      <w:lang w:val="x-none"/>
    </w:rPr>
  </w:style>
  <w:style w:type="paragraph" w:customStyle="1" w:styleId="16">
    <w:name w:val="Обычный1"/>
    <w:pPr>
      <w:suppressAutoHyphens/>
      <w:spacing w:after="200" w:line="276" w:lineRule="auto"/>
    </w:pPr>
    <w:rPr>
      <w:rFonts w:eastAsia="Calibri"/>
      <w:color w:val="000000"/>
      <w:sz w:val="16"/>
      <w:lang w:eastAsia="zh-CN"/>
    </w:rPr>
  </w:style>
  <w:style w:type="paragraph" w:customStyle="1" w:styleId="afd">
    <w:name w:val="Стиль"/>
    <w:pPr>
      <w:widowControl w:val="0"/>
      <w:suppressAutoHyphens/>
    </w:pPr>
    <w:rPr>
      <w:spacing w:val="-1"/>
      <w:kern w:val="1"/>
      <w:sz w:val="24"/>
      <w:lang w:val="en-US" w:eastAsia="zh-CN"/>
    </w:rPr>
  </w:style>
  <w:style w:type="paragraph" w:customStyle="1" w:styleId="222">
    <w:name w:val="Основной текст 22"/>
    <w:basedOn w:val="a0"/>
    <w:pPr>
      <w:spacing w:after="120" w:line="480" w:lineRule="auto"/>
    </w:pPr>
    <w:rPr>
      <w:rFonts w:ascii="Calibri" w:hAnsi="Calibri" w:cs="Calibri"/>
      <w:sz w:val="22"/>
      <w:szCs w:val="22"/>
      <w:lang w:val="x-none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zh-CN"/>
    </w:rPr>
  </w:style>
  <w:style w:type="paragraph" w:customStyle="1" w:styleId="311">
    <w:name w:val="Основной текст 31"/>
    <w:basedOn w:val="a0"/>
    <w:pPr>
      <w:spacing w:after="120" w:line="276" w:lineRule="auto"/>
    </w:pPr>
    <w:rPr>
      <w:rFonts w:ascii="Calibri" w:hAnsi="Calibri" w:cs="Calibri"/>
      <w:sz w:val="16"/>
      <w:szCs w:val="16"/>
      <w:lang w:val="x-none"/>
    </w:rPr>
  </w:style>
  <w:style w:type="paragraph" w:customStyle="1" w:styleId="17">
    <w:name w:val="Абзац списка1"/>
    <w:basedOn w:val="a0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Style2">
    <w:name w:val="Table Style 2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</w:pPr>
    <w:rPr>
      <w:rFonts w:ascii="Helvetica" w:hAnsi="Helvetica" w:cs="Helvetica"/>
      <w:color w:val="000000"/>
      <w:lang w:eastAsia="zh-CN"/>
    </w:rPr>
  </w:style>
  <w:style w:type="paragraph" w:customStyle="1" w:styleId="Style16">
    <w:name w:val="Style16"/>
    <w:pPr>
      <w:widowControl w:val="0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line="278" w:lineRule="exact"/>
      <w:jc w:val="both"/>
    </w:pPr>
    <w:rPr>
      <w:rFonts w:ascii="Arial Unicode MS" w:hAnsi="Arial Unicode MS" w:cs="Arial Unicode MS"/>
      <w:color w:val="000000"/>
      <w:sz w:val="24"/>
      <w:szCs w:val="24"/>
      <w:lang w:eastAsia="zh-CN"/>
    </w:rPr>
  </w:style>
  <w:style w:type="paragraph" w:customStyle="1" w:styleId="western">
    <w:name w:val="western"/>
    <w:basedOn w:val="a0"/>
    <w:pPr>
      <w:spacing w:before="280" w:after="280"/>
    </w:pPr>
  </w:style>
  <w:style w:type="paragraph" w:customStyle="1" w:styleId="18">
    <w:name w:val="Маркированный список1"/>
    <w:basedOn w:val="a0"/>
    <w:pPr>
      <w:ind w:left="360" w:hanging="360"/>
      <w:jc w:val="both"/>
    </w:pPr>
  </w:style>
  <w:style w:type="paragraph" w:styleId="44">
    <w:name w:val="List Bullet 4"/>
    <w:basedOn w:val="a0"/>
    <w:pPr>
      <w:ind w:left="1209" w:hanging="360"/>
      <w:jc w:val="both"/>
    </w:pPr>
    <w:rPr>
      <w:szCs w:val="20"/>
    </w:rPr>
  </w:style>
  <w:style w:type="paragraph" w:styleId="34">
    <w:name w:val="List Bullet 3"/>
    <w:basedOn w:val="a0"/>
    <w:pPr>
      <w:ind w:left="926" w:hanging="360"/>
      <w:contextualSpacing/>
    </w:pPr>
  </w:style>
  <w:style w:type="paragraph" w:customStyle="1" w:styleId="fortables12">
    <w:name w:val="for_tables_12"/>
    <w:basedOn w:val="a0"/>
    <w:pPr>
      <w:spacing w:line="320" w:lineRule="exact"/>
    </w:pPr>
  </w:style>
  <w:style w:type="paragraph" w:customStyle="1" w:styleId="211">
    <w:name w:val="Основной текст 21"/>
    <w:basedOn w:val="a0"/>
    <w:pPr>
      <w:ind w:firstLine="709"/>
      <w:jc w:val="both"/>
    </w:pPr>
  </w:style>
  <w:style w:type="paragraph" w:customStyle="1" w:styleId="Style40">
    <w:name w:val="Style40"/>
    <w:basedOn w:val="a0"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0"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0"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29">
    <w:name w:val="Абзац списка2"/>
    <w:basedOn w:val="a0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Paragraph">
    <w:name w:val="Table Paragraph"/>
    <w:basedOn w:val="a0"/>
    <w:pPr>
      <w:widowControl w:val="0"/>
      <w:autoSpaceDE w:val="0"/>
    </w:pPr>
    <w:rPr>
      <w:rFonts w:eastAsia="Calibri"/>
    </w:rPr>
  </w:style>
  <w:style w:type="paragraph" w:customStyle="1" w:styleId="19">
    <w:name w:val="Текст1"/>
    <w:basedOn w:val="a0"/>
    <w:rPr>
      <w:rFonts w:ascii="Courier New" w:eastAsia="Calibri" w:hAnsi="Courier New" w:cs="Courier New"/>
      <w:sz w:val="20"/>
      <w:szCs w:val="20"/>
      <w:lang w:val="x-none"/>
    </w:rPr>
  </w:style>
  <w:style w:type="paragraph" w:customStyle="1" w:styleId="35">
    <w:name w:val="Абзац списка3"/>
    <w:basedOn w:val="a0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Normal1">
    <w:name w:val="Normal1"/>
    <w:pPr>
      <w:suppressAutoHyphens/>
    </w:pPr>
    <w:rPr>
      <w:lang w:eastAsia="zh-CN"/>
    </w:rPr>
  </w:style>
  <w:style w:type="paragraph" w:customStyle="1" w:styleId="45">
    <w:name w:val="Абзац списка4"/>
    <w:basedOn w:val="a0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imes1404200418041e2">
    <w:name w:val="times14___0420_0418_041e2"/>
    <w:basedOn w:val="a0"/>
    <w:pPr>
      <w:spacing w:before="280" w:after="280"/>
    </w:pPr>
  </w:style>
  <w:style w:type="paragraph" w:customStyle="1" w:styleId="dash041e0431044b0447043d044b0439">
    <w:name w:val="dash041e_0431_044b_0447_043d_044b_0439"/>
    <w:basedOn w:val="a0"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a0"/>
    <w:pPr>
      <w:numPr>
        <w:numId w:val="2"/>
      </w:numPr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0"/>
    <w:qFormat/>
    <w:pPr>
      <w:spacing w:line="312" w:lineRule="auto"/>
      <w:ind w:firstLine="709"/>
      <w:jc w:val="both"/>
    </w:pPr>
    <w:rPr>
      <w:sz w:val="28"/>
      <w:lang w:val="x-none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pPr>
      <w:spacing w:before="280" w:after="280"/>
    </w:pPr>
  </w:style>
  <w:style w:type="paragraph" w:customStyle="1" w:styleId="1a">
    <w:name w:val="Название объекта1"/>
    <w:basedOn w:val="a0"/>
    <w:next w:val="a0"/>
    <w:pPr>
      <w:ind w:firstLine="567"/>
    </w:pPr>
    <w:rPr>
      <w:szCs w:val="20"/>
    </w:rPr>
  </w:style>
  <w:style w:type="paragraph" w:customStyle="1" w:styleId="51">
    <w:name w:val="Абзац списка5"/>
    <w:basedOn w:val="a0"/>
    <w:pPr>
      <w:ind w:left="720"/>
      <w:contextualSpacing/>
    </w:pPr>
    <w:rPr>
      <w:rFonts w:eastAsia="Calibri"/>
    </w:rPr>
  </w:style>
  <w:style w:type="paragraph" w:styleId="afe">
    <w:name w:val="Balloon Text"/>
    <w:basedOn w:val="a0"/>
    <w:rPr>
      <w:rFonts w:ascii="Tahoma" w:hAnsi="Tahoma" w:cs="Tahoma"/>
      <w:sz w:val="16"/>
      <w:szCs w:val="16"/>
      <w:lang w:val="x-none"/>
    </w:rPr>
  </w:style>
  <w:style w:type="paragraph" w:customStyle="1" w:styleId="61">
    <w:name w:val="Абзац списка6"/>
    <w:basedOn w:val="a0"/>
    <w:pPr>
      <w:ind w:left="720"/>
      <w:contextualSpacing/>
    </w:pPr>
    <w:rPr>
      <w:rFonts w:eastAsia="Calibri"/>
    </w:rPr>
  </w:style>
  <w:style w:type="paragraph" w:customStyle="1" w:styleId="1b">
    <w:name w:val="Текст примечания1"/>
    <w:basedOn w:val="a0"/>
    <w:rPr>
      <w:sz w:val="20"/>
      <w:szCs w:val="20"/>
      <w:lang w:val="x-none"/>
    </w:rPr>
  </w:style>
  <w:style w:type="paragraph" w:styleId="aff">
    <w:name w:val="annotation subject"/>
    <w:basedOn w:val="1b"/>
    <w:next w:val="1b"/>
    <w:rPr>
      <w:b/>
      <w:bCs/>
    </w:rPr>
  </w:style>
  <w:style w:type="paragraph" w:customStyle="1" w:styleId="aff0">
    <w:name w:val="Содержимое таблицы"/>
    <w:basedOn w:val="a0"/>
    <w:pPr>
      <w:suppressLineNumbers/>
    </w:pPr>
  </w:style>
  <w:style w:type="paragraph" w:customStyle="1" w:styleId="aff1">
    <w:name w:val="Заголовок таблицы"/>
    <w:basedOn w:val="aff0"/>
    <w:pPr>
      <w:jc w:val="center"/>
    </w:pPr>
    <w:rPr>
      <w:b/>
      <w:bCs/>
    </w:rPr>
  </w:style>
  <w:style w:type="character" w:styleId="aff2">
    <w:name w:val="FollowedHyperlink"/>
    <w:uiPriority w:val="99"/>
    <w:semiHidden/>
    <w:unhideWhenUsed/>
    <w:rsid w:val="00A23C6E"/>
    <w:rPr>
      <w:color w:val="954F72"/>
      <w:u w:val="single"/>
    </w:rPr>
  </w:style>
  <w:style w:type="character" w:styleId="aff3">
    <w:name w:val="Book Title"/>
    <w:uiPriority w:val="33"/>
    <w:qFormat/>
    <w:rsid w:val="00A25005"/>
    <w:rPr>
      <w:b/>
      <w:bCs/>
      <w:smallCaps/>
      <w:spacing w:val="5"/>
    </w:rPr>
  </w:style>
  <w:style w:type="character" w:customStyle="1" w:styleId="fontstyle01">
    <w:name w:val="fontstyle01"/>
    <w:basedOn w:val="a1"/>
    <w:rsid w:val="00585906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1"/>
    <w:rsid w:val="008A68A4"/>
    <w:rPr>
      <w:rFonts w:ascii="Cambria Math" w:hAnsi="Cambria Math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omsformula">
    <w:name w:val="oms_formula"/>
    <w:basedOn w:val="a1"/>
    <w:rsid w:val="002516E3"/>
  </w:style>
  <w:style w:type="character" w:customStyle="1" w:styleId="omssqrt">
    <w:name w:val="oms_sqrt"/>
    <w:basedOn w:val="a1"/>
    <w:rsid w:val="002516E3"/>
  </w:style>
  <w:style w:type="paragraph" w:styleId="HTML0">
    <w:name w:val="HTML Preformatted"/>
    <w:basedOn w:val="a0"/>
    <w:link w:val="HTML1"/>
    <w:uiPriority w:val="99"/>
    <w:semiHidden/>
    <w:unhideWhenUsed/>
    <w:rsid w:val="004546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4546DE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3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827</Words>
  <Characters>4719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/>
  <LinksUpToDate>false</LinksUpToDate>
  <CharactersWithSpaces>5535</CharactersWithSpaces>
  <SharedDoc>false</SharedDoc>
  <HLinks>
    <vt:vector size="6" baseType="variant">
      <vt:variant>
        <vt:i4>6226000</vt:i4>
      </vt:variant>
      <vt:variant>
        <vt:i4>0</vt:i4>
      </vt:variant>
      <vt:variant>
        <vt:i4>0</vt:i4>
      </vt:variant>
      <vt:variant>
        <vt:i4>5</vt:i4>
      </vt:variant>
      <vt:variant>
        <vt:lpwstr>https://lk.etu.ru/dashboard/api/download/1474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Маша</cp:lastModifiedBy>
  <cp:revision>2</cp:revision>
  <cp:lastPrinted>1899-12-31T21:00:00Z</cp:lastPrinted>
  <dcterms:created xsi:type="dcterms:W3CDTF">2023-03-03T13:44:00Z</dcterms:created>
  <dcterms:modified xsi:type="dcterms:W3CDTF">2023-03-03T13:44:00Z</dcterms:modified>
</cp:coreProperties>
</file>